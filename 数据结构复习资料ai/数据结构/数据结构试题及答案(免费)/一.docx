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273E" w:rsidRDefault="0040273E" w:rsidP="0040273E">
      <w:r>
        <w:t>  </w:t>
      </w:r>
    </w:p>
    <w:p w:rsidR="0040273E" w:rsidRDefault="0040273E" w:rsidP="0040273E">
      <w:pPr>
        <w:widowControl/>
        <w:snapToGrid w:val="0"/>
        <w:spacing w:line="360" w:lineRule="exact"/>
        <w:rPr>
          <w:b/>
          <w:sz w:val="24"/>
        </w:rPr>
      </w:pPr>
      <w:r>
        <w:rPr>
          <w:rFonts w:hint="eastAsia"/>
          <w:b/>
          <w:sz w:val="24"/>
        </w:rPr>
        <w:t>一、选择题（</w:t>
      </w:r>
      <w:r>
        <w:rPr>
          <w:b/>
          <w:sz w:val="24"/>
        </w:rPr>
        <w:t>20</w:t>
      </w:r>
      <w:r>
        <w:rPr>
          <w:rFonts w:hint="eastAsia"/>
          <w:b/>
          <w:sz w:val="24"/>
        </w:rPr>
        <w:t>分）</w:t>
      </w:r>
    </w:p>
    <w:p w:rsidR="0040273E" w:rsidRDefault="0040273E" w:rsidP="0040273E">
      <w:pPr>
        <w:widowControl/>
        <w:tabs>
          <w:tab w:val="left" w:pos="315"/>
        </w:tabs>
        <w:snapToGrid w:val="0"/>
        <w:spacing w:line="360" w:lineRule="exact"/>
        <w:rPr>
          <w:sz w:val="24"/>
        </w:rPr>
      </w:pPr>
      <w:r>
        <w:rPr>
          <w:sz w:val="24"/>
        </w:rPr>
        <w:t>1</w:t>
      </w:r>
      <w:r>
        <w:rPr>
          <w:rFonts w:hint="eastAsia"/>
          <w:sz w:val="24"/>
        </w:rPr>
        <w:t>．组成数据的基本单位是（</w:t>
      </w:r>
      <w:r>
        <w:rPr>
          <w:sz w:val="24"/>
        </w:rPr>
        <w:t xml:space="preserve">  </w:t>
      </w:r>
      <w:r>
        <w:rPr>
          <w:rFonts w:hint="eastAsia"/>
          <w:sz w:val="24"/>
        </w:rPr>
        <w:t>）。</w:t>
      </w:r>
      <w:r>
        <w:rPr>
          <w:sz w:val="24"/>
        </w:rPr>
        <w:t xml:space="preserve"> </w:t>
      </w:r>
    </w:p>
    <w:p w:rsidR="0040273E" w:rsidRDefault="0040273E" w:rsidP="0040273E">
      <w:pPr>
        <w:widowControl/>
        <w:tabs>
          <w:tab w:val="left" w:pos="-2100"/>
          <w:tab w:val="left" w:pos="315"/>
          <w:tab w:val="left" w:pos="2100"/>
          <w:tab w:val="left" w:pos="3780"/>
          <w:tab w:val="left" w:pos="5460"/>
        </w:tabs>
        <w:snapToGrid w:val="0"/>
        <w:spacing w:line="360" w:lineRule="exact"/>
        <w:rPr>
          <w:sz w:val="24"/>
        </w:rPr>
      </w:pPr>
      <w:r>
        <w:rPr>
          <w:sz w:val="24"/>
        </w:rPr>
        <w:tab/>
        <w:t xml:space="preserve">(A) </w:t>
      </w:r>
      <w:r>
        <w:rPr>
          <w:rFonts w:hint="eastAsia"/>
          <w:sz w:val="24"/>
        </w:rPr>
        <w:t>数据项</w:t>
      </w:r>
      <w:r>
        <w:rPr>
          <w:sz w:val="24"/>
        </w:rPr>
        <w:tab/>
        <w:t xml:space="preserve">(B) </w:t>
      </w:r>
      <w:r>
        <w:rPr>
          <w:rFonts w:hint="eastAsia"/>
          <w:sz w:val="24"/>
        </w:rPr>
        <w:t>数据类型</w:t>
      </w:r>
      <w:r>
        <w:rPr>
          <w:sz w:val="24"/>
        </w:rPr>
        <w:tab/>
        <w:t xml:space="preserve">(C) </w:t>
      </w:r>
      <w:r>
        <w:rPr>
          <w:rFonts w:hint="eastAsia"/>
          <w:sz w:val="24"/>
        </w:rPr>
        <w:t>数据元素</w:t>
      </w:r>
      <w:r>
        <w:rPr>
          <w:sz w:val="24"/>
        </w:rPr>
        <w:tab/>
        <w:t xml:space="preserve">(D) </w:t>
      </w:r>
      <w:r>
        <w:rPr>
          <w:rFonts w:hint="eastAsia"/>
          <w:sz w:val="24"/>
        </w:rPr>
        <w:t>数据变量</w:t>
      </w:r>
    </w:p>
    <w:p w:rsidR="0040273E" w:rsidRDefault="0040273E" w:rsidP="0040273E">
      <w:pPr>
        <w:widowControl/>
        <w:tabs>
          <w:tab w:val="left" w:pos="-2100"/>
          <w:tab w:val="left" w:pos="315"/>
          <w:tab w:val="left" w:pos="2100"/>
          <w:tab w:val="left" w:pos="3780"/>
          <w:tab w:val="left" w:pos="5460"/>
        </w:tabs>
        <w:snapToGrid w:val="0"/>
        <w:spacing w:line="360" w:lineRule="exact"/>
        <w:ind w:left="360" w:hangingChars="150" w:hanging="360"/>
        <w:rPr>
          <w:sz w:val="24"/>
        </w:rPr>
      </w:pPr>
      <w:r>
        <w:rPr>
          <w:sz w:val="24"/>
        </w:rPr>
        <w:t>2</w:t>
      </w:r>
      <w:r>
        <w:rPr>
          <w:rFonts w:hint="eastAsia"/>
          <w:sz w:val="24"/>
        </w:rPr>
        <w:t>．设数据结构</w:t>
      </w:r>
      <w:r>
        <w:rPr>
          <w:sz w:val="24"/>
        </w:rPr>
        <w:t>A=(D</w:t>
      </w:r>
      <w:r>
        <w:rPr>
          <w:rFonts w:hint="eastAsia"/>
          <w:sz w:val="24"/>
        </w:rPr>
        <w:t>，</w:t>
      </w:r>
      <w:r>
        <w:rPr>
          <w:sz w:val="24"/>
        </w:rPr>
        <w:t>R)</w:t>
      </w:r>
      <w:r>
        <w:rPr>
          <w:rFonts w:hint="eastAsia"/>
          <w:sz w:val="24"/>
        </w:rPr>
        <w:t>，其中</w:t>
      </w:r>
      <w:r>
        <w:rPr>
          <w:sz w:val="24"/>
        </w:rPr>
        <w:t>D={1</w:t>
      </w:r>
      <w:r>
        <w:rPr>
          <w:rFonts w:hint="eastAsia"/>
          <w:sz w:val="24"/>
        </w:rPr>
        <w:t>，</w:t>
      </w:r>
      <w:r>
        <w:rPr>
          <w:sz w:val="24"/>
        </w:rPr>
        <w:t>2</w:t>
      </w:r>
      <w:r>
        <w:rPr>
          <w:rFonts w:hint="eastAsia"/>
          <w:sz w:val="24"/>
        </w:rPr>
        <w:t>，</w:t>
      </w:r>
      <w:r>
        <w:rPr>
          <w:sz w:val="24"/>
        </w:rPr>
        <w:t>3</w:t>
      </w:r>
      <w:r>
        <w:rPr>
          <w:rFonts w:hint="eastAsia"/>
          <w:sz w:val="24"/>
        </w:rPr>
        <w:t>，</w:t>
      </w:r>
      <w:r>
        <w:rPr>
          <w:sz w:val="24"/>
        </w:rPr>
        <w:t>4}</w:t>
      </w:r>
      <w:r>
        <w:rPr>
          <w:rFonts w:hint="eastAsia"/>
          <w:sz w:val="24"/>
        </w:rPr>
        <w:t>，</w:t>
      </w:r>
      <w:r>
        <w:rPr>
          <w:sz w:val="24"/>
        </w:rPr>
        <w:t>R={r}</w:t>
      </w:r>
      <w:r>
        <w:rPr>
          <w:rFonts w:hint="eastAsia"/>
          <w:sz w:val="24"/>
        </w:rPr>
        <w:t>，</w:t>
      </w:r>
      <w:r>
        <w:rPr>
          <w:sz w:val="24"/>
        </w:rPr>
        <w:t>r={&lt;1</w:t>
      </w:r>
      <w:r>
        <w:rPr>
          <w:rFonts w:hint="eastAsia"/>
          <w:sz w:val="24"/>
        </w:rPr>
        <w:t>，</w:t>
      </w:r>
      <w:r>
        <w:rPr>
          <w:sz w:val="24"/>
        </w:rPr>
        <w:t>2&gt;</w:t>
      </w:r>
      <w:r>
        <w:rPr>
          <w:rFonts w:hint="eastAsia"/>
          <w:sz w:val="24"/>
        </w:rPr>
        <w:t>，</w:t>
      </w:r>
      <w:r>
        <w:rPr>
          <w:sz w:val="24"/>
        </w:rPr>
        <w:t>&lt;2</w:t>
      </w:r>
      <w:r>
        <w:rPr>
          <w:rFonts w:hint="eastAsia"/>
          <w:sz w:val="24"/>
        </w:rPr>
        <w:t>，</w:t>
      </w:r>
      <w:r>
        <w:rPr>
          <w:sz w:val="24"/>
        </w:rPr>
        <w:t>3&gt;</w:t>
      </w:r>
      <w:r>
        <w:rPr>
          <w:rFonts w:hint="eastAsia"/>
          <w:sz w:val="24"/>
        </w:rPr>
        <w:t>，</w:t>
      </w:r>
      <w:r>
        <w:rPr>
          <w:sz w:val="24"/>
        </w:rPr>
        <w:t>&lt;3</w:t>
      </w:r>
      <w:r>
        <w:rPr>
          <w:rFonts w:hint="eastAsia"/>
          <w:sz w:val="24"/>
        </w:rPr>
        <w:t>，</w:t>
      </w:r>
      <w:r>
        <w:rPr>
          <w:sz w:val="24"/>
        </w:rPr>
        <w:t>4&gt;</w:t>
      </w:r>
      <w:r>
        <w:rPr>
          <w:rFonts w:hint="eastAsia"/>
          <w:sz w:val="24"/>
        </w:rPr>
        <w:t>，</w:t>
      </w:r>
      <w:r>
        <w:rPr>
          <w:sz w:val="24"/>
        </w:rPr>
        <w:t>&lt;4</w:t>
      </w:r>
      <w:r>
        <w:rPr>
          <w:rFonts w:hint="eastAsia"/>
          <w:sz w:val="24"/>
        </w:rPr>
        <w:t>，</w:t>
      </w:r>
      <w:r>
        <w:rPr>
          <w:sz w:val="24"/>
        </w:rPr>
        <w:t>1&gt;}</w:t>
      </w:r>
      <w:r>
        <w:rPr>
          <w:rFonts w:hint="eastAsia"/>
          <w:sz w:val="24"/>
        </w:rPr>
        <w:t>，则数据结构</w:t>
      </w:r>
      <w:r>
        <w:rPr>
          <w:sz w:val="24"/>
        </w:rPr>
        <w:t>A</w:t>
      </w:r>
      <w:r>
        <w:rPr>
          <w:rFonts w:hint="eastAsia"/>
          <w:sz w:val="24"/>
        </w:rPr>
        <w:t>是（</w:t>
      </w:r>
      <w:r>
        <w:rPr>
          <w:sz w:val="24"/>
        </w:rPr>
        <w:t xml:space="preserve">   </w:t>
      </w:r>
      <w:r>
        <w:rPr>
          <w:rFonts w:hint="eastAsia"/>
          <w:sz w:val="24"/>
        </w:rPr>
        <w:t>）。</w:t>
      </w:r>
    </w:p>
    <w:p w:rsidR="0040273E" w:rsidRDefault="0040273E" w:rsidP="0040273E">
      <w:pPr>
        <w:widowControl/>
        <w:tabs>
          <w:tab w:val="left" w:pos="0"/>
          <w:tab w:val="left" w:pos="315"/>
          <w:tab w:val="left" w:pos="2100"/>
          <w:tab w:val="left" w:pos="3780"/>
          <w:tab w:val="left" w:pos="5460"/>
        </w:tabs>
        <w:snapToGrid w:val="0"/>
        <w:spacing w:line="360" w:lineRule="exact"/>
        <w:rPr>
          <w:sz w:val="24"/>
        </w:rPr>
      </w:pPr>
      <w:r>
        <w:rPr>
          <w:sz w:val="24"/>
        </w:rPr>
        <w:tab/>
        <w:t xml:space="preserve">(A) </w:t>
      </w:r>
      <w:r>
        <w:rPr>
          <w:rFonts w:hint="eastAsia"/>
          <w:sz w:val="24"/>
        </w:rPr>
        <w:t>线性结构</w:t>
      </w:r>
      <w:r>
        <w:rPr>
          <w:sz w:val="24"/>
        </w:rPr>
        <w:tab/>
        <w:t xml:space="preserve">(B) </w:t>
      </w:r>
      <w:r>
        <w:rPr>
          <w:rFonts w:hint="eastAsia"/>
          <w:sz w:val="24"/>
        </w:rPr>
        <w:t>树型结构</w:t>
      </w:r>
      <w:r>
        <w:rPr>
          <w:sz w:val="24"/>
        </w:rPr>
        <w:t xml:space="preserve"> </w:t>
      </w:r>
      <w:r>
        <w:rPr>
          <w:sz w:val="24"/>
        </w:rPr>
        <w:tab/>
        <w:t xml:space="preserve">(C) </w:t>
      </w:r>
      <w:r>
        <w:rPr>
          <w:rFonts w:hint="eastAsia"/>
          <w:sz w:val="24"/>
        </w:rPr>
        <w:t>图型结构</w:t>
      </w:r>
      <w:r>
        <w:rPr>
          <w:sz w:val="24"/>
        </w:rPr>
        <w:tab/>
        <w:t xml:space="preserve">(D) </w:t>
      </w:r>
      <w:r>
        <w:rPr>
          <w:rFonts w:hint="eastAsia"/>
          <w:sz w:val="24"/>
        </w:rPr>
        <w:t>集合</w:t>
      </w:r>
    </w:p>
    <w:p w:rsidR="0040273E" w:rsidRDefault="0040273E" w:rsidP="0040273E">
      <w:pPr>
        <w:widowControl/>
        <w:tabs>
          <w:tab w:val="left" w:pos="0"/>
          <w:tab w:val="left" w:pos="315"/>
          <w:tab w:val="left" w:pos="2100"/>
          <w:tab w:val="left" w:pos="3780"/>
          <w:tab w:val="left" w:pos="5460"/>
        </w:tabs>
        <w:snapToGrid w:val="0"/>
        <w:spacing w:line="360" w:lineRule="exact"/>
        <w:rPr>
          <w:sz w:val="24"/>
        </w:rPr>
      </w:pPr>
      <w:r>
        <w:rPr>
          <w:sz w:val="24"/>
        </w:rPr>
        <w:t>3</w:t>
      </w:r>
      <w:r>
        <w:rPr>
          <w:rFonts w:hint="eastAsia"/>
          <w:sz w:val="24"/>
        </w:rPr>
        <w:t>．数组的逻辑结构不同于下列（</w:t>
      </w:r>
      <w:r>
        <w:rPr>
          <w:sz w:val="24"/>
        </w:rPr>
        <w:t xml:space="preserve">  </w:t>
      </w:r>
      <w:r>
        <w:rPr>
          <w:rFonts w:hint="eastAsia"/>
          <w:sz w:val="24"/>
        </w:rPr>
        <w:t>）的逻辑结构。</w:t>
      </w:r>
    </w:p>
    <w:p w:rsidR="0040273E" w:rsidRDefault="0040273E" w:rsidP="0040273E">
      <w:pPr>
        <w:widowControl/>
        <w:tabs>
          <w:tab w:val="left" w:pos="0"/>
          <w:tab w:val="left" w:pos="315"/>
          <w:tab w:val="left" w:pos="2100"/>
          <w:tab w:val="left" w:pos="3780"/>
          <w:tab w:val="left" w:pos="5460"/>
        </w:tabs>
        <w:snapToGrid w:val="0"/>
        <w:spacing w:line="360" w:lineRule="exact"/>
        <w:rPr>
          <w:sz w:val="24"/>
        </w:rPr>
      </w:pPr>
      <w:r>
        <w:rPr>
          <w:sz w:val="24"/>
        </w:rPr>
        <w:tab/>
        <w:t xml:space="preserve">(A) </w:t>
      </w:r>
      <w:r>
        <w:rPr>
          <w:rFonts w:hint="eastAsia"/>
          <w:sz w:val="24"/>
        </w:rPr>
        <w:t>线性表</w:t>
      </w:r>
      <w:r>
        <w:rPr>
          <w:sz w:val="24"/>
        </w:rPr>
        <w:tab/>
        <w:t xml:space="preserve">(B) </w:t>
      </w:r>
      <w:proofErr w:type="gramStart"/>
      <w:r>
        <w:rPr>
          <w:rFonts w:hint="eastAsia"/>
          <w:sz w:val="24"/>
        </w:rPr>
        <w:t>栈</w:t>
      </w:r>
      <w:proofErr w:type="gramEnd"/>
      <w:r>
        <w:rPr>
          <w:sz w:val="24"/>
        </w:rPr>
        <w:t xml:space="preserve"> </w:t>
      </w:r>
      <w:r>
        <w:rPr>
          <w:sz w:val="24"/>
        </w:rPr>
        <w:tab/>
        <w:t xml:space="preserve">(C) </w:t>
      </w:r>
      <w:r>
        <w:rPr>
          <w:rFonts w:hint="eastAsia"/>
          <w:sz w:val="24"/>
        </w:rPr>
        <w:t>队列</w:t>
      </w:r>
      <w:r>
        <w:rPr>
          <w:sz w:val="24"/>
        </w:rPr>
        <w:tab/>
        <w:t xml:space="preserve">(D) </w:t>
      </w:r>
      <w:r>
        <w:rPr>
          <w:rFonts w:hint="eastAsia"/>
          <w:sz w:val="24"/>
        </w:rPr>
        <w:t>树</w:t>
      </w:r>
    </w:p>
    <w:p w:rsidR="0040273E" w:rsidRDefault="0040273E" w:rsidP="0040273E">
      <w:pPr>
        <w:widowControl/>
        <w:tabs>
          <w:tab w:val="left" w:pos="0"/>
          <w:tab w:val="left" w:pos="315"/>
          <w:tab w:val="left" w:pos="2100"/>
          <w:tab w:val="left" w:pos="3780"/>
          <w:tab w:val="left" w:pos="5460"/>
        </w:tabs>
        <w:snapToGrid w:val="0"/>
        <w:spacing w:line="360" w:lineRule="exact"/>
        <w:rPr>
          <w:sz w:val="24"/>
        </w:rPr>
      </w:pPr>
      <w:r>
        <w:rPr>
          <w:sz w:val="24"/>
        </w:rPr>
        <w:t>4</w:t>
      </w:r>
      <w:r>
        <w:rPr>
          <w:rFonts w:hint="eastAsia"/>
          <w:sz w:val="24"/>
        </w:rPr>
        <w:t>．二叉树中第</w:t>
      </w:r>
      <w:proofErr w:type="spellStart"/>
      <w:r>
        <w:rPr>
          <w:sz w:val="24"/>
        </w:rPr>
        <w:t>i</w:t>
      </w:r>
      <w:proofErr w:type="spellEnd"/>
      <w:r>
        <w:rPr>
          <w:sz w:val="24"/>
        </w:rPr>
        <w:t>(i≥1)</w:t>
      </w:r>
      <w:r>
        <w:rPr>
          <w:rFonts w:hint="eastAsia"/>
          <w:sz w:val="24"/>
        </w:rPr>
        <w:t>层上的结点数最多有（</w:t>
      </w:r>
      <w:r>
        <w:rPr>
          <w:sz w:val="24"/>
        </w:rPr>
        <w:t xml:space="preserve">  </w:t>
      </w:r>
      <w:r>
        <w:rPr>
          <w:rFonts w:hint="eastAsia"/>
          <w:sz w:val="24"/>
        </w:rPr>
        <w:t>）</w:t>
      </w:r>
      <w:proofErr w:type="gramStart"/>
      <w:r>
        <w:rPr>
          <w:rFonts w:hint="eastAsia"/>
          <w:sz w:val="24"/>
        </w:rPr>
        <w:t>个</w:t>
      </w:r>
      <w:proofErr w:type="gramEnd"/>
      <w:r>
        <w:rPr>
          <w:rFonts w:hint="eastAsia"/>
          <w:sz w:val="24"/>
        </w:rPr>
        <w:t>。</w:t>
      </w:r>
    </w:p>
    <w:p w:rsidR="0040273E" w:rsidRDefault="0040273E" w:rsidP="0040273E">
      <w:pPr>
        <w:widowControl/>
        <w:tabs>
          <w:tab w:val="left" w:pos="0"/>
          <w:tab w:val="left" w:pos="315"/>
          <w:tab w:val="left" w:pos="2100"/>
          <w:tab w:val="left" w:pos="3780"/>
          <w:tab w:val="left" w:pos="5460"/>
        </w:tabs>
        <w:snapToGrid w:val="0"/>
        <w:spacing w:line="360" w:lineRule="exact"/>
        <w:rPr>
          <w:sz w:val="24"/>
        </w:rPr>
      </w:pPr>
      <w:r>
        <w:rPr>
          <w:sz w:val="24"/>
        </w:rPr>
        <w:tab/>
        <w:t>(A) 2i</w:t>
      </w:r>
      <w:r>
        <w:rPr>
          <w:sz w:val="24"/>
        </w:rPr>
        <w:tab/>
        <w:t>(B) 2</w:t>
      </w:r>
      <w:r>
        <w:rPr>
          <w:sz w:val="24"/>
          <w:vertAlign w:val="superscript"/>
        </w:rPr>
        <w:t>i</w:t>
      </w:r>
      <w:r>
        <w:rPr>
          <w:sz w:val="24"/>
        </w:rPr>
        <w:tab/>
        <w:t>(C) 2</w:t>
      </w:r>
      <w:r>
        <w:rPr>
          <w:sz w:val="24"/>
          <w:vertAlign w:val="superscript"/>
        </w:rPr>
        <w:t>i-1</w:t>
      </w:r>
      <w:r>
        <w:rPr>
          <w:sz w:val="24"/>
        </w:rPr>
        <w:tab/>
        <w:t>(D) 2i-1</w:t>
      </w:r>
    </w:p>
    <w:p w:rsidR="0040273E" w:rsidRDefault="0040273E" w:rsidP="0040273E">
      <w:pPr>
        <w:widowControl/>
        <w:tabs>
          <w:tab w:val="left" w:pos="-2100"/>
          <w:tab w:val="left" w:pos="315"/>
          <w:tab w:val="left" w:pos="2100"/>
          <w:tab w:val="left" w:pos="3780"/>
          <w:tab w:val="left" w:pos="5460"/>
        </w:tabs>
        <w:snapToGrid w:val="0"/>
        <w:spacing w:line="360" w:lineRule="exact"/>
        <w:ind w:left="360" w:hangingChars="150" w:hanging="360"/>
        <w:rPr>
          <w:sz w:val="24"/>
        </w:rPr>
      </w:pPr>
      <w:r>
        <w:rPr>
          <w:sz w:val="24"/>
        </w:rPr>
        <w:t>5</w:t>
      </w:r>
      <w:r>
        <w:rPr>
          <w:rFonts w:hint="eastAsia"/>
          <w:sz w:val="24"/>
        </w:rPr>
        <w:t>．设指针变量</w:t>
      </w:r>
      <w:r>
        <w:rPr>
          <w:sz w:val="24"/>
        </w:rPr>
        <w:t>p</w:t>
      </w:r>
      <w:r>
        <w:rPr>
          <w:rFonts w:hint="eastAsia"/>
          <w:sz w:val="24"/>
        </w:rPr>
        <w:t>指向单链表结点</w:t>
      </w:r>
      <w:r>
        <w:rPr>
          <w:sz w:val="24"/>
        </w:rPr>
        <w:t>A</w:t>
      </w:r>
      <w:r>
        <w:rPr>
          <w:rFonts w:hint="eastAsia"/>
          <w:sz w:val="24"/>
        </w:rPr>
        <w:t>，则删除结点</w:t>
      </w:r>
      <w:r>
        <w:rPr>
          <w:sz w:val="24"/>
        </w:rPr>
        <w:t>A</w:t>
      </w:r>
      <w:r>
        <w:rPr>
          <w:rFonts w:hint="eastAsia"/>
          <w:sz w:val="24"/>
        </w:rPr>
        <w:t>的后继结点</w:t>
      </w:r>
      <w:r>
        <w:rPr>
          <w:sz w:val="24"/>
        </w:rPr>
        <w:t>B</w:t>
      </w:r>
      <w:r>
        <w:rPr>
          <w:rFonts w:hint="eastAsia"/>
          <w:sz w:val="24"/>
        </w:rPr>
        <w:t>需要的操作为（</w:t>
      </w:r>
      <w:r>
        <w:rPr>
          <w:sz w:val="24"/>
        </w:rPr>
        <w:t xml:space="preserve">  </w:t>
      </w:r>
      <w:r>
        <w:rPr>
          <w:rFonts w:hint="eastAsia"/>
          <w:sz w:val="24"/>
        </w:rPr>
        <w:t>）。</w:t>
      </w:r>
    </w:p>
    <w:p w:rsidR="0040273E" w:rsidRDefault="0040273E" w:rsidP="0040273E">
      <w:pPr>
        <w:widowControl/>
        <w:tabs>
          <w:tab w:val="left" w:pos="0"/>
          <w:tab w:val="left" w:pos="315"/>
          <w:tab w:val="left" w:pos="2100"/>
          <w:tab w:val="left" w:pos="3780"/>
          <w:tab w:val="left" w:pos="5460"/>
        </w:tabs>
        <w:snapToGrid w:val="0"/>
        <w:spacing w:line="360" w:lineRule="exact"/>
        <w:rPr>
          <w:sz w:val="24"/>
        </w:rPr>
      </w:pPr>
      <w:r>
        <w:rPr>
          <w:sz w:val="24"/>
        </w:rPr>
        <w:tab/>
        <w:t xml:space="preserve">(A) </w:t>
      </w:r>
      <w:proofErr w:type="gramStart"/>
      <w:r>
        <w:rPr>
          <w:sz w:val="24"/>
        </w:rPr>
        <w:t>p</w:t>
      </w:r>
      <w:proofErr w:type="gramEnd"/>
      <w:r>
        <w:rPr>
          <w:sz w:val="24"/>
        </w:rPr>
        <w:t>-&gt;next=p-&gt;next-&gt;next</w:t>
      </w:r>
      <w:r>
        <w:rPr>
          <w:sz w:val="24"/>
        </w:rPr>
        <w:tab/>
        <w:t>(B) p=p-&gt;next</w:t>
      </w:r>
      <w:r>
        <w:rPr>
          <w:sz w:val="24"/>
        </w:rPr>
        <w:tab/>
      </w:r>
    </w:p>
    <w:p w:rsidR="0040273E" w:rsidRDefault="0040273E" w:rsidP="0040273E">
      <w:pPr>
        <w:widowControl/>
        <w:tabs>
          <w:tab w:val="left" w:pos="0"/>
          <w:tab w:val="left" w:pos="315"/>
          <w:tab w:val="left" w:pos="2100"/>
          <w:tab w:val="left" w:pos="3780"/>
          <w:tab w:val="left" w:pos="5460"/>
        </w:tabs>
        <w:snapToGrid w:val="0"/>
        <w:spacing w:line="360" w:lineRule="exact"/>
        <w:rPr>
          <w:sz w:val="24"/>
        </w:rPr>
      </w:pPr>
      <w:r>
        <w:rPr>
          <w:sz w:val="24"/>
        </w:rPr>
        <w:tab/>
        <w:t xml:space="preserve">(C) </w:t>
      </w:r>
      <w:proofErr w:type="gramStart"/>
      <w:r>
        <w:rPr>
          <w:sz w:val="24"/>
        </w:rPr>
        <w:t>p=</w:t>
      </w:r>
      <w:proofErr w:type="gramEnd"/>
      <w:r>
        <w:rPr>
          <w:sz w:val="24"/>
        </w:rPr>
        <w:t>p-&gt;next-&gt;next</w:t>
      </w:r>
      <w:r>
        <w:rPr>
          <w:sz w:val="24"/>
        </w:rPr>
        <w:tab/>
        <w:t>(D) p-&gt;next=p</w:t>
      </w:r>
    </w:p>
    <w:p w:rsidR="0040273E" w:rsidRDefault="0040273E" w:rsidP="0040273E">
      <w:pPr>
        <w:widowControl/>
        <w:tabs>
          <w:tab w:val="left" w:pos="0"/>
          <w:tab w:val="left" w:pos="315"/>
          <w:tab w:val="left" w:pos="2100"/>
          <w:tab w:val="left" w:pos="3780"/>
          <w:tab w:val="left" w:pos="5460"/>
        </w:tabs>
        <w:snapToGrid w:val="0"/>
        <w:spacing w:line="360" w:lineRule="exact"/>
        <w:rPr>
          <w:sz w:val="24"/>
        </w:rPr>
      </w:pPr>
      <w:r>
        <w:rPr>
          <w:sz w:val="24"/>
        </w:rPr>
        <w:t>6</w:t>
      </w:r>
      <w:r>
        <w:rPr>
          <w:rFonts w:hint="eastAsia"/>
          <w:sz w:val="24"/>
        </w:rPr>
        <w:t>．设</w:t>
      </w:r>
      <w:proofErr w:type="gramStart"/>
      <w:r>
        <w:rPr>
          <w:rFonts w:hint="eastAsia"/>
          <w:sz w:val="24"/>
        </w:rPr>
        <w:t>栈</w:t>
      </w:r>
      <w:proofErr w:type="gramEnd"/>
      <w:r>
        <w:rPr>
          <w:sz w:val="24"/>
        </w:rPr>
        <w:t>S</w:t>
      </w:r>
      <w:r>
        <w:rPr>
          <w:rFonts w:hint="eastAsia"/>
          <w:sz w:val="24"/>
        </w:rPr>
        <w:t>和队列</w:t>
      </w:r>
      <w:r>
        <w:rPr>
          <w:sz w:val="24"/>
        </w:rPr>
        <w:t>Q</w:t>
      </w:r>
      <w:r>
        <w:rPr>
          <w:rFonts w:hint="eastAsia"/>
          <w:sz w:val="24"/>
        </w:rPr>
        <w:t>的初始状态为空，元素</w:t>
      </w:r>
      <w:r>
        <w:rPr>
          <w:sz w:val="24"/>
        </w:rPr>
        <w:t>E1</w:t>
      </w:r>
      <w:r>
        <w:rPr>
          <w:rFonts w:hint="eastAsia"/>
          <w:sz w:val="24"/>
        </w:rPr>
        <w:t>、</w:t>
      </w:r>
      <w:r>
        <w:rPr>
          <w:sz w:val="24"/>
        </w:rPr>
        <w:t>E2</w:t>
      </w:r>
      <w:r>
        <w:rPr>
          <w:rFonts w:hint="eastAsia"/>
          <w:sz w:val="24"/>
        </w:rPr>
        <w:t>、</w:t>
      </w:r>
      <w:r>
        <w:rPr>
          <w:sz w:val="24"/>
        </w:rPr>
        <w:t>E3</w:t>
      </w:r>
      <w:r>
        <w:rPr>
          <w:rFonts w:hint="eastAsia"/>
          <w:sz w:val="24"/>
        </w:rPr>
        <w:t>、</w:t>
      </w:r>
      <w:r>
        <w:rPr>
          <w:sz w:val="24"/>
        </w:rPr>
        <w:t>E4</w:t>
      </w:r>
      <w:r>
        <w:rPr>
          <w:rFonts w:hint="eastAsia"/>
          <w:sz w:val="24"/>
        </w:rPr>
        <w:t>、</w:t>
      </w:r>
      <w:r>
        <w:rPr>
          <w:sz w:val="24"/>
        </w:rPr>
        <w:t>E5</w:t>
      </w:r>
      <w:r>
        <w:rPr>
          <w:rFonts w:hint="eastAsia"/>
          <w:sz w:val="24"/>
        </w:rPr>
        <w:t>和</w:t>
      </w:r>
      <w:r>
        <w:rPr>
          <w:sz w:val="24"/>
        </w:rPr>
        <w:t>E6</w:t>
      </w:r>
      <w:r>
        <w:rPr>
          <w:rFonts w:hint="eastAsia"/>
          <w:sz w:val="24"/>
        </w:rPr>
        <w:t>依次通过</w:t>
      </w:r>
      <w:proofErr w:type="gramStart"/>
      <w:r>
        <w:rPr>
          <w:rFonts w:hint="eastAsia"/>
          <w:sz w:val="24"/>
        </w:rPr>
        <w:t>栈</w:t>
      </w:r>
      <w:proofErr w:type="gramEnd"/>
      <w:r>
        <w:rPr>
          <w:sz w:val="24"/>
        </w:rPr>
        <w:t>S</w:t>
      </w:r>
      <w:r>
        <w:rPr>
          <w:rFonts w:hint="eastAsia"/>
          <w:sz w:val="24"/>
        </w:rPr>
        <w:t>，一个元素出</w:t>
      </w:r>
      <w:proofErr w:type="gramStart"/>
      <w:r>
        <w:rPr>
          <w:rFonts w:hint="eastAsia"/>
          <w:sz w:val="24"/>
        </w:rPr>
        <w:t>栈</w:t>
      </w:r>
      <w:proofErr w:type="gramEnd"/>
      <w:r>
        <w:rPr>
          <w:rFonts w:hint="eastAsia"/>
          <w:sz w:val="24"/>
        </w:rPr>
        <w:t>后即进入队列</w:t>
      </w:r>
      <w:r>
        <w:rPr>
          <w:sz w:val="24"/>
        </w:rPr>
        <w:t>Q</w:t>
      </w:r>
      <w:r>
        <w:rPr>
          <w:rFonts w:hint="eastAsia"/>
          <w:sz w:val="24"/>
        </w:rPr>
        <w:t>，若</w:t>
      </w:r>
      <w:r>
        <w:rPr>
          <w:sz w:val="24"/>
        </w:rPr>
        <w:t>6</w:t>
      </w:r>
      <w:r>
        <w:rPr>
          <w:rFonts w:hint="eastAsia"/>
          <w:sz w:val="24"/>
        </w:rPr>
        <w:t>个元素出列的顺序为</w:t>
      </w:r>
      <w:r>
        <w:rPr>
          <w:sz w:val="24"/>
        </w:rPr>
        <w:t>E2</w:t>
      </w:r>
      <w:r>
        <w:rPr>
          <w:rFonts w:hint="eastAsia"/>
          <w:sz w:val="24"/>
        </w:rPr>
        <w:t>、</w:t>
      </w:r>
      <w:r>
        <w:rPr>
          <w:sz w:val="24"/>
        </w:rPr>
        <w:t>E4</w:t>
      </w:r>
      <w:r>
        <w:rPr>
          <w:rFonts w:hint="eastAsia"/>
          <w:sz w:val="24"/>
        </w:rPr>
        <w:t>、</w:t>
      </w:r>
      <w:r>
        <w:rPr>
          <w:sz w:val="24"/>
        </w:rPr>
        <w:t>E3</w:t>
      </w:r>
      <w:r>
        <w:rPr>
          <w:rFonts w:hint="eastAsia"/>
          <w:sz w:val="24"/>
        </w:rPr>
        <w:t>、</w:t>
      </w:r>
      <w:r>
        <w:rPr>
          <w:sz w:val="24"/>
        </w:rPr>
        <w:t>E6</w:t>
      </w:r>
      <w:r>
        <w:rPr>
          <w:rFonts w:hint="eastAsia"/>
          <w:sz w:val="24"/>
        </w:rPr>
        <w:t>、</w:t>
      </w:r>
      <w:r>
        <w:rPr>
          <w:sz w:val="24"/>
        </w:rPr>
        <w:t>E5</w:t>
      </w:r>
      <w:r>
        <w:rPr>
          <w:rFonts w:hint="eastAsia"/>
          <w:sz w:val="24"/>
        </w:rPr>
        <w:t>和</w:t>
      </w:r>
      <w:r>
        <w:rPr>
          <w:sz w:val="24"/>
        </w:rPr>
        <w:t>E1</w:t>
      </w:r>
      <w:r>
        <w:rPr>
          <w:rFonts w:hint="eastAsia"/>
          <w:sz w:val="24"/>
        </w:rPr>
        <w:t>，则</w:t>
      </w:r>
      <w:proofErr w:type="gramStart"/>
      <w:r>
        <w:rPr>
          <w:rFonts w:hint="eastAsia"/>
          <w:sz w:val="24"/>
        </w:rPr>
        <w:t>栈</w:t>
      </w:r>
      <w:proofErr w:type="gramEnd"/>
      <w:r>
        <w:rPr>
          <w:sz w:val="24"/>
        </w:rPr>
        <w:t>S</w:t>
      </w:r>
      <w:r>
        <w:rPr>
          <w:rFonts w:hint="eastAsia"/>
          <w:sz w:val="24"/>
        </w:rPr>
        <w:t>的容量至少应该是（</w:t>
      </w:r>
      <w:r>
        <w:rPr>
          <w:sz w:val="24"/>
        </w:rPr>
        <w:t xml:space="preserve">  </w:t>
      </w:r>
      <w:r>
        <w:rPr>
          <w:rFonts w:hint="eastAsia"/>
          <w:sz w:val="24"/>
        </w:rPr>
        <w:t>）。</w:t>
      </w:r>
    </w:p>
    <w:p w:rsidR="0040273E" w:rsidRDefault="0040273E" w:rsidP="0040273E">
      <w:pPr>
        <w:widowControl/>
        <w:tabs>
          <w:tab w:val="left" w:pos="0"/>
          <w:tab w:val="left" w:pos="315"/>
          <w:tab w:val="left" w:pos="2100"/>
          <w:tab w:val="left" w:pos="3780"/>
          <w:tab w:val="left" w:pos="5460"/>
        </w:tabs>
        <w:snapToGrid w:val="0"/>
        <w:spacing w:line="360" w:lineRule="exact"/>
        <w:rPr>
          <w:sz w:val="24"/>
        </w:rPr>
      </w:pPr>
      <w:r>
        <w:rPr>
          <w:sz w:val="24"/>
        </w:rPr>
        <w:tab/>
        <w:t>(A) 6</w:t>
      </w:r>
      <w:r>
        <w:rPr>
          <w:sz w:val="24"/>
        </w:rPr>
        <w:tab/>
        <w:t>(B) 4</w:t>
      </w:r>
      <w:r>
        <w:rPr>
          <w:sz w:val="24"/>
        </w:rPr>
        <w:tab/>
        <w:t>(C) 3</w:t>
      </w:r>
      <w:r>
        <w:rPr>
          <w:sz w:val="24"/>
        </w:rPr>
        <w:tab/>
        <w:t>(D) 2</w:t>
      </w:r>
    </w:p>
    <w:p w:rsidR="0040273E" w:rsidRDefault="0040273E" w:rsidP="0040273E">
      <w:pPr>
        <w:widowControl/>
        <w:tabs>
          <w:tab w:val="left" w:pos="315"/>
          <w:tab w:val="left" w:pos="2100"/>
          <w:tab w:val="left" w:pos="3780"/>
          <w:tab w:val="left" w:pos="5460"/>
        </w:tabs>
        <w:snapToGrid w:val="0"/>
        <w:spacing w:line="360" w:lineRule="exact"/>
        <w:ind w:left="360" w:hangingChars="150" w:hanging="360"/>
        <w:rPr>
          <w:sz w:val="24"/>
        </w:rPr>
      </w:pPr>
      <w:r>
        <w:rPr>
          <w:sz w:val="24"/>
        </w:rPr>
        <w:t>7</w:t>
      </w:r>
      <w:r>
        <w:rPr>
          <w:rFonts w:hint="eastAsia"/>
          <w:sz w:val="24"/>
        </w:rPr>
        <w:t>．将</w:t>
      </w:r>
      <w:r>
        <w:rPr>
          <w:sz w:val="24"/>
        </w:rPr>
        <w:t>10</w:t>
      </w:r>
      <w:r>
        <w:rPr>
          <w:rFonts w:hint="eastAsia"/>
          <w:sz w:val="24"/>
        </w:rPr>
        <w:t>阶对称矩阵压缩存储到一维数组</w:t>
      </w:r>
      <w:r>
        <w:rPr>
          <w:sz w:val="24"/>
        </w:rPr>
        <w:t>A</w:t>
      </w:r>
      <w:r>
        <w:rPr>
          <w:rFonts w:hint="eastAsia"/>
          <w:sz w:val="24"/>
        </w:rPr>
        <w:t>中，则数组</w:t>
      </w:r>
      <w:r>
        <w:rPr>
          <w:sz w:val="24"/>
        </w:rPr>
        <w:t>A</w:t>
      </w:r>
      <w:r>
        <w:rPr>
          <w:rFonts w:hint="eastAsia"/>
          <w:sz w:val="24"/>
        </w:rPr>
        <w:t>的长度最少为（</w:t>
      </w:r>
      <w:r>
        <w:rPr>
          <w:sz w:val="24"/>
        </w:rPr>
        <w:t xml:space="preserve">  </w:t>
      </w:r>
      <w:r>
        <w:rPr>
          <w:rFonts w:hint="eastAsia"/>
          <w:sz w:val="24"/>
        </w:rPr>
        <w:t>）。</w:t>
      </w:r>
    </w:p>
    <w:p w:rsidR="0040273E" w:rsidRDefault="0040273E" w:rsidP="0040273E">
      <w:pPr>
        <w:widowControl/>
        <w:tabs>
          <w:tab w:val="left" w:pos="0"/>
          <w:tab w:val="left" w:pos="315"/>
          <w:tab w:val="left" w:pos="2100"/>
          <w:tab w:val="left" w:pos="3780"/>
          <w:tab w:val="left" w:pos="5460"/>
        </w:tabs>
        <w:snapToGrid w:val="0"/>
        <w:spacing w:line="360" w:lineRule="exact"/>
        <w:rPr>
          <w:sz w:val="24"/>
        </w:rPr>
      </w:pPr>
      <w:r>
        <w:rPr>
          <w:sz w:val="24"/>
        </w:rPr>
        <w:tab/>
        <w:t>(A) 100</w:t>
      </w:r>
      <w:r>
        <w:rPr>
          <w:sz w:val="24"/>
        </w:rPr>
        <w:tab/>
        <w:t>(B) 40</w:t>
      </w:r>
      <w:r>
        <w:rPr>
          <w:sz w:val="24"/>
        </w:rPr>
        <w:tab/>
        <w:t>(C) 55</w:t>
      </w:r>
      <w:r>
        <w:rPr>
          <w:sz w:val="24"/>
        </w:rPr>
        <w:tab/>
        <w:t>(D) 80</w:t>
      </w:r>
    </w:p>
    <w:p w:rsidR="0040273E" w:rsidRDefault="0040273E" w:rsidP="0040273E">
      <w:pPr>
        <w:widowControl/>
        <w:tabs>
          <w:tab w:val="left" w:pos="0"/>
          <w:tab w:val="left" w:pos="315"/>
          <w:tab w:val="left" w:pos="2100"/>
          <w:tab w:val="left" w:pos="3780"/>
          <w:tab w:val="left" w:pos="5460"/>
        </w:tabs>
        <w:snapToGrid w:val="0"/>
        <w:spacing w:line="360" w:lineRule="exact"/>
        <w:rPr>
          <w:sz w:val="24"/>
        </w:rPr>
      </w:pPr>
      <w:r>
        <w:rPr>
          <w:sz w:val="24"/>
        </w:rPr>
        <w:t>8</w:t>
      </w:r>
      <w:r>
        <w:rPr>
          <w:rFonts w:hint="eastAsia"/>
          <w:sz w:val="24"/>
        </w:rPr>
        <w:t>．设结点</w:t>
      </w:r>
      <w:r>
        <w:rPr>
          <w:sz w:val="24"/>
        </w:rPr>
        <w:t>A</w:t>
      </w:r>
      <w:r>
        <w:rPr>
          <w:rFonts w:hint="eastAsia"/>
          <w:sz w:val="24"/>
        </w:rPr>
        <w:t>有</w:t>
      </w:r>
      <w:r>
        <w:rPr>
          <w:sz w:val="24"/>
        </w:rPr>
        <w:t>3</w:t>
      </w:r>
      <w:r>
        <w:rPr>
          <w:rFonts w:hint="eastAsia"/>
          <w:sz w:val="24"/>
        </w:rPr>
        <w:t>个兄弟结点且结点</w:t>
      </w:r>
      <w:r>
        <w:rPr>
          <w:sz w:val="24"/>
        </w:rPr>
        <w:t>B</w:t>
      </w:r>
      <w:r>
        <w:rPr>
          <w:rFonts w:hint="eastAsia"/>
          <w:sz w:val="24"/>
        </w:rPr>
        <w:t>为结点</w:t>
      </w:r>
      <w:r>
        <w:rPr>
          <w:sz w:val="24"/>
        </w:rPr>
        <w:t>A</w:t>
      </w:r>
      <w:r>
        <w:rPr>
          <w:rFonts w:hint="eastAsia"/>
          <w:sz w:val="24"/>
        </w:rPr>
        <w:t>的双亲结点，则结点</w:t>
      </w:r>
      <w:r>
        <w:rPr>
          <w:sz w:val="24"/>
        </w:rPr>
        <w:t>B</w:t>
      </w:r>
      <w:r>
        <w:rPr>
          <w:rFonts w:hint="eastAsia"/>
          <w:sz w:val="24"/>
        </w:rPr>
        <w:t>的度数</w:t>
      </w:r>
      <w:proofErr w:type="gramStart"/>
      <w:r>
        <w:rPr>
          <w:rFonts w:hint="eastAsia"/>
          <w:sz w:val="24"/>
        </w:rPr>
        <w:t>数</w:t>
      </w:r>
      <w:proofErr w:type="gramEnd"/>
      <w:r>
        <w:rPr>
          <w:rFonts w:hint="eastAsia"/>
          <w:sz w:val="24"/>
        </w:rPr>
        <w:t>为（</w:t>
      </w:r>
      <w:r>
        <w:rPr>
          <w:sz w:val="24"/>
        </w:rPr>
        <w:t xml:space="preserve">  </w:t>
      </w:r>
      <w:r>
        <w:rPr>
          <w:rFonts w:hint="eastAsia"/>
          <w:sz w:val="24"/>
        </w:rPr>
        <w:t>）。</w:t>
      </w:r>
    </w:p>
    <w:p w:rsidR="0040273E" w:rsidRDefault="0040273E" w:rsidP="0040273E">
      <w:pPr>
        <w:widowControl/>
        <w:tabs>
          <w:tab w:val="left" w:pos="0"/>
          <w:tab w:val="left" w:pos="315"/>
          <w:tab w:val="left" w:pos="2100"/>
          <w:tab w:val="left" w:pos="3780"/>
          <w:tab w:val="left" w:pos="5460"/>
        </w:tabs>
        <w:snapToGrid w:val="0"/>
        <w:spacing w:line="360" w:lineRule="exact"/>
        <w:rPr>
          <w:sz w:val="24"/>
        </w:rPr>
      </w:pPr>
      <w:r>
        <w:rPr>
          <w:sz w:val="24"/>
        </w:rPr>
        <w:tab/>
        <w:t>(A) 3</w:t>
      </w:r>
      <w:r>
        <w:rPr>
          <w:sz w:val="24"/>
        </w:rPr>
        <w:tab/>
        <w:t>(B) 4</w:t>
      </w:r>
      <w:r>
        <w:rPr>
          <w:sz w:val="24"/>
        </w:rPr>
        <w:tab/>
        <w:t>(C) 5</w:t>
      </w:r>
      <w:r>
        <w:rPr>
          <w:sz w:val="24"/>
        </w:rPr>
        <w:tab/>
        <w:t>(D) 1</w:t>
      </w:r>
    </w:p>
    <w:p w:rsidR="0040273E" w:rsidRDefault="0040273E" w:rsidP="0040273E">
      <w:pPr>
        <w:widowControl/>
        <w:tabs>
          <w:tab w:val="left" w:pos="0"/>
          <w:tab w:val="left" w:pos="322"/>
          <w:tab w:val="left" w:pos="2100"/>
          <w:tab w:val="left" w:pos="3780"/>
          <w:tab w:val="left" w:pos="5460"/>
        </w:tabs>
        <w:snapToGrid w:val="0"/>
        <w:spacing w:line="360" w:lineRule="exact"/>
        <w:rPr>
          <w:sz w:val="24"/>
        </w:rPr>
      </w:pPr>
      <w:r>
        <w:rPr>
          <w:sz w:val="24"/>
        </w:rPr>
        <w:t>9</w:t>
      </w:r>
      <w:r>
        <w:rPr>
          <w:rFonts w:hint="eastAsia"/>
          <w:sz w:val="24"/>
        </w:rPr>
        <w:t>．根据二叉树的定义可知二叉树共有（</w:t>
      </w:r>
      <w:r>
        <w:rPr>
          <w:sz w:val="24"/>
        </w:rPr>
        <w:t xml:space="preserve">   </w:t>
      </w:r>
      <w:r>
        <w:rPr>
          <w:rFonts w:hint="eastAsia"/>
          <w:sz w:val="24"/>
        </w:rPr>
        <w:t>）种不同的形态。</w:t>
      </w:r>
    </w:p>
    <w:p w:rsidR="0040273E" w:rsidRDefault="0040273E" w:rsidP="0040273E">
      <w:pPr>
        <w:widowControl/>
        <w:tabs>
          <w:tab w:val="left" w:pos="0"/>
          <w:tab w:val="left" w:pos="315"/>
          <w:tab w:val="left" w:pos="2100"/>
          <w:tab w:val="left" w:pos="3780"/>
          <w:tab w:val="left" w:pos="5460"/>
        </w:tabs>
        <w:snapToGrid w:val="0"/>
        <w:spacing w:line="360" w:lineRule="exact"/>
        <w:rPr>
          <w:sz w:val="24"/>
        </w:rPr>
      </w:pPr>
      <w:r>
        <w:rPr>
          <w:sz w:val="24"/>
        </w:rPr>
        <w:tab/>
        <w:t>(A) 4</w:t>
      </w:r>
      <w:r>
        <w:rPr>
          <w:sz w:val="24"/>
        </w:rPr>
        <w:tab/>
        <w:t>(B) 5</w:t>
      </w:r>
      <w:r>
        <w:rPr>
          <w:sz w:val="24"/>
        </w:rPr>
        <w:tab/>
        <w:t>(C) 6</w:t>
      </w:r>
      <w:r>
        <w:rPr>
          <w:sz w:val="24"/>
        </w:rPr>
        <w:tab/>
        <w:t>(D) 7</w:t>
      </w:r>
    </w:p>
    <w:p w:rsidR="0040273E" w:rsidRDefault="0040273E" w:rsidP="0040273E">
      <w:pPr>
        <w:widowControl/>
        <w:numPr>
          <w:ilvl w:val="0"/>
          <w:numId w:val="1"/>
        </w:numPr>
        <w:tabs>
          <w:tab w:val="left" w:pos="0"/>
          <w:tab w:val="left" w:pos="315"/>
          <w:tab w:val="left" w:pos="420"/>
          <w:tab w:val="left" w:pos="2100"/>
          <w:tab w:val="left" w:pos="3780"/>
          <w:tab w:val="left" w:pos="5460"/>
        </w:tabs>
        <w:snapToGrid w:val="0"/>
        <w:spacing w:line="360" w:lineRule="exact"/>
        <w:rPr>
          <w:sz w:val="24"/>
        </w:rPr>
      </w:pPr>
      <w:r>
        <w:rPr>
          <w:sz w:val="24"/>
        </w:rPr>
        <w:t>10.</w:t>
      </w:r>
      <w:r>
        <w:rPr>
          <w:sz w:val="14"/>
        </w:rPr>
        <w:t xml:space="preserve"> </w:t>
      </w:r>
      <w:r>
        <w:rPr>
          <w:rFonts w:hint="eastAsia"/>
          <w:sz w:val="24"/>
        </w:rPr>
        <w:t>设有以下四种排序方法，则（</w:t>
      </w:r>
      <w:r>
        <w:rPr>
          <w:sz w:val="24"/>
        </w:rPr>
        <w:t xml:space="preserve">   </w:t>
      </w:r>
      <w:r>
        <w:rPr>
          <w:rFonts w:hint="eastAsia"/>
          <w:sz w:val="24"/>
        </w:rPr>
        <w:t>）的空间复杂度最大。</w:t>
      </w:r>
    </w:p>
    <w:p w:rsidR="0040273E" w:rsidRDefault="0040273E" w:rsidP="0040273E">
      <w:pPr>
        <w:widowControl/>
        <w:tabs>
          <w:tab w:val="left" w:pos="0"/>
          <w:tab w:val="left" w:pos="315"/>
          <w:tab w:val="left" w:pos="2100"/>
          <w:tab w:val="left" w:pos="3780"/>
          <w:tab w:val="left" w:pos="5460"/>
        </w:tabs>
        <w:snapToGrid w:val="0"/>
        <w:spacing w:line="360" w:lineRule="exact"/>
        <w:rPr>
          <w:sz w:val="24"/>
        </w:rPr>
      </w:pPr>
      <w:r>
        <w:rPr>
          <w:sz w:val="24"/>
        </w:rPr>
        <w:tab/>
        <w:t xml:space="preserve">(A) </w:t>
      </w:r>
      <w:r>
        <w:rPr>
          <w:rFonts w:hint="eastAsia"/>
          <w:sz w:val="24"/>
        </w:rPr>
        <w:t>冒泡排序</w:t>
      </w:r>
      <w:r>
        <w:rPr>
          <w:sz w:val="24"/>
        </w:rPr>
        <w:tab/>
        <w:t xml:space="preserve">(B) </w:t>
      </w:r>
      <w:r>
        <w:rPr>
          <w:rFonts w:hint="eastAsia"/>
          <w:sz w:val="24"/>
        </w:rPr>
        <w:t>快速排序</w:t>
      </w:r>
      <w:r>
        <w:rPr>
          <w:sz w:val="24"/>
        </w:rPr>
        <w:tab/>
        <w:t xml:space="preserve">(C) </w:t>
      </w:r>
      <w:r>
        <w:rPr>
          <w:rFonts w:hint="eastAsia"/>
          <w:sz w:val="24"/>
        </w:rPr>
        <w:t>堆排序</w:t>
      </w:r>
      <w:r>
        <w:rPr>
          <w:sz w:val="24"/>
        </w:rPr>
        <w:tab/>
        <w:t xml:space="preserve">(D) </w:t>
      </w:r>
      <w:r>
        <w:rPr>
          <w:rFonts w:hint="eastAsia"/>
          <w:sz w:val="24"/>
        </w:rPr>
        <w:t>希尔排序</w:t>
      </w:r>
    </w:p>
    <w:p w:rsidR="0040273E" w:rsidRDefault="0040273E" w:rsidP="0040273E">
      <w:pPr>
        <w:widowControl/>
        <w:tabs>
          <w:tab w:val="left" w:pos="0"/>
          <w:tab w:val="left" w:pos="322"/>
          <w:tab w:val="left" w:pos="2100"/>
          <w:tab w:val="left" w:pos="3780"/>
          <w:tab w:val="left" w:pos="5460"/>
        </w:tabs>
        <w:snapToGrid w:val="0"/>
        <w:spacing w:line="360" w:lineRule="exact"/>
        <w:rPr>
          <w:sz w:val="24"/>
        </w:rPr>
      </w:pPr>
      <w:r>
        <w:rPr>
          <w:sz w:val="24"/>
        </w:rPr>
        <w:t> </w:t>
      </w:r>
    </w:p>
    <w:p w:rsidR="0040273E" w:rsidRDefault="0040273E" w:rsidP="0040273E">
      <w:pPr>
        <w:widowControl/>
        <w:snapToGrid w:val="0"/>
        <w:spacing w:line="360" w:lineRule="exact"/>
        <w:rPr>
          <w:b/>
          <w:sz w:val="24"/>
        </w:rPr>
      </w:pPr>
      <w:r>
        <w:rPr>
          <w:rFonts w:hint="eastAsia"/>
          <w:b/>
          <w:sz w:val="24"/>
        </w:rPr>
        <w:t>二、填空题</w:t>
      </w:r>
      <w:r>
        <w:rPr>
          <w:b/>
          <w:sz w:val="24"/>
        </w:rPr>
        <w:t>(30</w:t>
      </w:r>
      <w:r>
        <w:rPr>
          <w:rFonts w:hint="eastAsia"/>
          <w:b/>
          <w:sz w:val="24"/>
        </w:rPr>
        <w:t>分</w:t>
      </w:r>
      <w:r>
        <w:rPr>
          <w:b/>
          <w:sz w:val="24"/>
        </w:rPr>
        <w:t>)</w:t>
      </w:r>
    </w:p>
    <w:p w:rsidR="0040273E" w:rsidRDefault="0040273E" w:rsidP="0040273E">
      <w:pPr>
        <w:widowControl/>
        <w:numPr>
          <w:ilvl w:val="0"/>
          <w:numId w:val="2"/>
        </w:numPr>
        <w:snapToGrid w:val="0"/>
        <w:spacing w:line="360" w:lineRule="exact"/>
        <w:rPr>
          <w:sz w:val="24"/>
        </w:rPr>
      </w:pPr>
      <w:r>
        <w:rPr>
          <w:sz w:val="24"/>
        </w:rPr>
        <w:t>1.</w:t>
      </w:r>
      <w:r>
        <w:rPr>
          <w:sz w:val="14"/>
        </w:rPr>
        <w:t xml:space="preserve">        </w:t>
      </w:r>
      <w:r>
        <w:rPr>
          <w:rFonts w:hint="eastAsia"/>
          <w:sz w:val="24"/>
        </w:rPr>
        <w:t>设顺序循环队列</w:t>
      </w:r>
      <w:r>
        <w:rPr>
          <w:sz w:val="24"/>
        </w:rPr>
        <w:t>Q[0</w:t>
      </w:r>
      <w:r>
        <w:rPr>
          <w:rFonts w:hint="eastAsia"/>
          <w:sz w:val="24"/>
        </w:rPr>
        <w:t>：</w:t>
      </w:r>
      <w:r>
        <w:rPr>
          <w:sz w:val="24"/>
        </w:rPr>
        <w:t>m-1]</w:t>
      </w:r>
      <w:r>
        <w:rPr>
          <w:rFonts w:hint="eastAsia"/>
          <w:sz w:val="24"/>
        </w:rPr>
        <w:t>的队头指针和队尾指针分别为</w:t>
      </w:r>
      <w:r>
        <w:rPr>
          <w:sz w:val="24"/>
        </w:rPr>
        <w:t>F</w:t>
      </w:r>
      <w:r>
        <w:rPr>
          <w:rFonts w:hint="eastAsia"/>
          <w:sz w:val="24"/>
        </w:rPr>
        <w:t>和</w:t>
      </w:r>
      <w:r>
        <w:rPr>
          <w:sz w:val="24"/>
        </w:rPr>
        <w:t>R</w:t>
      </w:r>
      <w:r>
        <w:rPr>
          <w:rFonts w:hint="eastAsia"/>
          <w:sz w:val="24"/>
        </w:rPr>
        <w:t>，其中队头指针</w:t>
      </w:r>
      <w:r>
        <w:rPr>
          <w:sz w:val="24"/>
        </w:rPr>
        <w:t>F</w:t>
      </w:r>
      <w:r>
        <w:rPr>
          <w:rFonts w:hint="eastAsia"/>
          <w:sz w:val="24"/>
        </w:rPr>
        <w:t>指向当前队头元素的前一个位置，队尾指针</w:t>
      </w:r>
      <w:r>
        <w:rPr>
          <w:sz w:val="24"/>
        </w:rPr>
        <w:t>R</w:t>
      </w:r>
      <w:r>
        <w:rPr>
          <w:rFonts w:hint="eastAsia"/>
          <w:sz w:val="24"/>
        </w:rPr>
        <w:t>指向当前队尾元素所在的位置，则出队列的语句为</w:t>
      </w:r>
      <w:r>
        <w:rPr>
          <w:sz w:val="24"/>
        </w:rPr>
        <w:t>F =____________;</w:t>
      </w:r>
      <w:r>
        <w:rPr>
          <w:rFonts w:hint="eastAsia"/>
          <w:sz w:val="24"/>
        </w:rPr>
        <w:t>。</w:t>
      </w:r>
    </w:p>
    <w:p w:rsidR="0040273E" w:rsidRDefault="0040273E" w:rsidP="0040273E">
      <w:pPr>
        <w:widowControl/>
        <w:numPr>
          <w:ilvl w:val="0"/>
          <w:numId w:val="2"/>
        </w:numPr>
        <w:snapToGrid w:val="0"/>
        <w:spacing w:line="360" w:lineRule="exact"/>
        <w:rPr>
          <w:sz w:val="24"/>
        </w:rPr>
      </w:pPr>
      <w:r>
        <w:rPr>
          <w:sz w:val="24"/>
        </w:rPr>
        <w:t>2.</w:t>
      </w:r>
      <w:r>
        <w:rPr>
          <w:sz w:val="14"/>
        </w:rPr>
        <w:t xml:space="preserve">        </w:t>
      </w:r>
      <w:r>
        <w:rPr>
          <w:rFonts w:hint="eastAsia"/>
          <w:sz w:val="24"/>
        </w:rPr>
        <w:t>设线性表中有</w:t>
      </w:r>
      <w:r>
        <w:rPr>
          <w:sz w:val="24"/>
        </w:rPr>
        <w:t>n</w:t>
      </w:r>
      <w:proofErr w:type="gramStart"/>
      <w:r>
        <w:rPr>
          <w:rFonts w:hint="eastAsia"/>
          <w:sz w:val="24"/>
        </w:rPr>
        <w:t>个</w:t>
      </w:r>
      <w:proofErr w:type="gramEnd"/>
      <w:r>
        <w:rPr>
          <w:rFonts w:hint="eastAsia"/>
          <w:sz w:val="24"/>
        </w:rPr>
        <w:t>数据元素，则在顺序存储结构上实现顺序查找的平均时间复杂度为</w:t>
      </w:r>
      <w:r>
        <w:rPr>
          <w:sz w:val="24"/>
        </w:rPr>
        <w:t>___________</w:t>
      </w:r>
      <w:r>
        <w:rPr>
          <w:rFonts w:hint="eastAsia"/>
          <w:sz w:val="24"/>
        </w:rPr>
        <w:t>，在链式存储结构上实现顺序查找的平均时间复杂度为</w:t>
      </w:r>
      <w:r>
        <w:rPr>
          <w:sz w:val="24"/>
        </w:rPr>
        <w:t>___________</w:t>
      </w:r>
      <w:r>
        <w:rPr>
          <w:rFonts w:hint="eastAsia"/>
          <w:sz w:val="24"/>
        </w:rPr>
        <w:t>。</w:t>
      </w:r>
    </w:p>
    <w:p w:rsidR="0040273E" w:rsidRDefault="0040273E" w:rsidP="0040273E">
      <w:pPr>
        <w:widowControl/>
        <w:numPr>
          <w:ilvl w:val="0"/>
          <w:numId w:val="2"/>
        </w:numPr>
        <w:snapToGrid w:val="0"/>
        <w:spacing w:line="360" w:lineRule="exact"/>
        <w:rPr>
          <w:sz w:val="24"/>
        </w:rPr>
      </w:pPr>
      <w:r>
        <w:rPr>
          <w:sz w:val="24"/>
        </w:rPr>
        <w:t>3.</w:t>
      </w:r>
      <w:r>
        <w:rPr>
          <w:sz w:val="14"/>
        </w:rPr>
        <w:t xml:space="preserve">        </w:t>
      </w:r>
      <w:r>
        <w:rPr>
          <w:rFonts w:hint="eastAsia"/>
          <w:sz w:val="24"/>
        </w:rPr>
        <w:t>设一棵二叉树中有</w:t>
      </w:r>
      <w:r>
        <w:rPr>
          <w:sz w:val="24"/>
        </w:rPr>
        <w:t>n</w:t>
      </w:r>
      <w:proofErr w:type="gramStart"/>
      <w:r>
        <w:rPr>
          <w:rFonts w:hint="eastAsia"/>
          <w:sz w:val="24"/>
        </w:rPr>
        <w:t>个</w:t>
      </w:r>
      <w:proofErr w:type="gramEnd"/>
      <w:r>
        <w:rPr>
          <w:rFonts w:hint="eastAsia"/>
          <w:sz w:val="24"/>
        </w:rPr>
        <w:t>结点，则当</w:t>
      </w:r>
      <w:proofErr w:type="gramStart"/>
      <w:r>
        <w:rPr>
          <w:rFonts w:hint="eastAsia"/>
          <w:sz w:val="24"/>
        </w:rPr>
        <w:t>用二叉链表</w:t>
      </w:r>
      <w:proofErr w:type="gramEnd"/>
      <w:r>
        <w:rPr>
          <w:rFonts w:hint="eastAsia"/>
          <w:sz w:val="24"/>
        </w:rPr>
        <w:t>作为其存储结构时，</w:t>
      </w:r>
      <w:proofErr w:type="gramStart"/>
      <w:r>
        <w:rPr>
          <w:rFonts w:hint="eastAsia"/>
          <w:sz w:val="24"/>
        </w:rPr>
        <w:t>该二叉链表</w:t>
      </w:r>
      <w:proofErr w:type="gramEnd"/>
      <w:r>
        <w:rPr>
          <w:rFonts w:hint="eastAsia"/>
          <w:sz w:val="24"/>
        </w:rPr>
        <w:t>中共有</w:t>
      </w:r>
      <w:r>
        <w:rPr>
          <w:sz w:val="24"/>
        </w:rPr>
        <w:t>________</w:t>
      </w:r>
      <w:proofErr w:type="gramStart"/>
      <w:r>
        <w:rPr>
          <w:rFonts w:hint="eastAsia"/>
          <w:sz w:val="24"/>
        </w:rPr>
        <w:t>个</w:t>
      </w:r>
      <w:proofErr w:type="gramEnd"/>
      <w:r>
        <w:rPr>
          <w:rFonts w:hint="eastAsia"/>
          <w:sz w:val="24"/>
        </w:rPr>
        <w:t>指针域，</w:t>
      </w:r>
      <w:r>
        <w:rPr>
          <w:sz w:val="24"/>
        </w:rPr>
        <w:t>__________</w:t>
      </w:r>
      <w:proofErr w:type="gramStart"/>
      <w:r>
        <w:rPr>
          <w:rFonts w:hint="eastAsia"/>
          <w:sz w:val="24"/>
        </w:rPr>
        <w:t>个</w:t>
      </w:r>
      <w:proofErr w:type="gramEnd"/>
      <w:r>
        <w:rPr>
          <w:rFonts w:hint="eastAsia"/>
          <w:sz w:val="24"/>
        </w:rPr>
        <w:t>空指针域。</w:t>
      </w:r>
    </w:p>
    <w:p w:rsidR="0040273E" w:rsidRDefault="0040273E" w:rsidP="0040273E">
      <w:pPr>
        <w:widowControl/>
        <w:numPr>
          <w:ilvl w:val="0"/>
          <w:numId w:val="2"/>
        </w:numPr>
        <w:snapToGrid w:val="0"/>
        <w:spacing w:line="360" w:lineRule="exact"/>
        <w:rPr>
          <w:sz w:val="24"/>
        </w:rPr>
      </w:pPr>
      <w:r>
        <w:rPr>
          <w:sz w:val="24"/>
        </w:rPr>
        <w:lastRenderedPageBreak/>
        <w:t>4.</w:t>
      </w:r>
      <w:r>
        <w:rPr>
          <w:sz w:val="14"/>
        </w:rPr>
        <w:t xml:space="preserve">        </w:t>
      </w:r>
      <w:r>
        <w:rPr>
          <w:rFonts w:hint="eastAsia"/>
          <w:sz w:val="24"/>
        </w:rPr>
        <w:t>设指针变量</w:t>
      </w:r>
      <w:r>
        <w:rPr>
          <w:sz w:val="24"/>
        </w:rPr>
        <w:t>p</w:t>
      </w:r>
      <w:r>
        <w:rPr>
          <w:rFonts w:hint="eastAsia"/>
          <w:sz w:val="24"/>
        </w:rPr>
        <w:t>指向单链表中结点</w:t>
      </w:r>
      <w:r>
        <w:rPr>
          <w:sz w:val="24"/>
        </w:rPr>
        <w:t>A</w:t>
      </w:r>
      <w:r>
        <w:rPr>
          <w:rFonts w:hint="eastAsia"/>
          <w:sz w:val="24"/>
        </w:rPr>
        <w:t>，指针变量</w:t>
      </w:r>
      <w:r>
        <w:rPr>
          <w:sz w:val="24"/>
        </w:rPr>
        <w:t>s</w:t>
      </w:r>
      <w:r>
        <w:rPr>
          <w:rFonts w:hint="eastAsia"/>
          <w:sz w:val="24"/>
        </w:rPr>
        <w:t>指向被插入的结点</w:t>
      </w:r>
      <w:r>
        <w:rPr>
          <w:sz w:val="24"/>
        </w:rPr>
        <w:t>B</w:t>
      </w:r>
      <w:r>
        <w:rPr>
          <w:rFonts w:hint="eastAsia"/>
          <w:sz w:val="24"/>
        </w:rPr>
        <w:t>，则在结点</w:t>
      </w:r>
      <w:r>
        <w:rPr>
          <w:sz w:val="24"/>
        </w:rPr>
        <w:t>A</w:t>
      </w:r>
      <w:r>
        <w:rPr>
          <w:rFonts w:hint="eastAsia"/>
          <w:sz w:val="24"/>
        </w:rPr>
        <w:t>的后面插入结点</w:t>
      </w:r>
      <w:r>
        <w:rPr>
          <w:sz w:val="24"/>
        </w:rPr>
        <w:t>B</w:t>
      </w:r>
      <w:r>
        <w:rPr>
          <w:rFonts w:hint="eastAsia"/>
          <w:sz w:val="24"/>
        </w:rPr>
        <w:t>的操作序列为</w:t>
      </w:r>
      <w:r>
        <w:rPr>
          <w:sz w:val="24"/>
        </w:rPr>
        <w:t>______________________________________</w:t>
      </w:r>
      <w:r>
        <w:rPr>
          <w:rFonts w:hint="eastAsia"/>
          <w:sz w:val="24"/>
        </w:rPr>
        <w:t>。</w:t>
      </w:r>
    </w:p>
    <w:p w:rsidR="0040273E" w:rsidRDefault="0040273E" w:rsidP="0040273E">
      <w:pPr>
        <w:widowControl/>
        <w:numPr>
          <w:ilvl w:val="0"/>
          <w:numId w:val="2"/>
        </w:numPr>
        <w:snapToGrid w:val="0"/>
        <w:spacing w:line="360" w:lineRule="exact"/>
        <w:rPr>
          <w:sz w:val="24"/>
        </w:rPr>
      </w:pPr>
      <w:r>
        <w:rPr>
          <w:sz w:val="24"/>
        </w:rPr>
        <w:t>5.</w:t>
      </w:r>
      <w:r>
        <w:rPr>
          <w:sz w:val="14"/>
        </w:rPr>
        <w:t xml:space="preserve">        </w:t>
      </w:r>
      <w:r>
        <w:rPr>
          <w:rFonts w:hint="eastAsia"/>
          <w:sz w:val="24"/>
        </w:rPr>
        <w:t>设无向图</w:t>
      </w:r>
      <w:r>
        <w:rPr>
          <w:sz w:val="24"/>
        </w:rPr>
        <w:t>G</w:t>
      </w:r>
      <w:r>
        <w:rPr>
          <w:rFonts w:hint="eastAsia"/>
          <w:sz w:val="24"/>
        </w:rPr>
        <w:t>中有</w:t>
      </w:r>
      <w:r>
        <w:rPr>
          <w:sz w:val="24"/>
        </w:rPr>
        <w:t>n</w:t>
      </w:r>
      <w:proofErr w:type="gramStart"/>
      <w:r>
        <w:rPr>
          <w:rFonts w:hint="eastAsia"/>
          <w:sz w:val="24"/>
        </w:rPr>
        <w:t>个</w:t>
      </w:r>
      <w:proofErr w:type="gramEnd"/>
      <w:r>
        <w:rPr>
          <w:rFonts w:hint="eastAsia"/>
          <w:sz w:val="24"/>
        </w:rPr>
        <w:t>顶点和</w:t>
      </w:r>
      <w:r>
        <w:rPr>
          <w:sz w:val="24"/>
        </w:rPr>
        <w:t>e</w:t>
      </w:r>
      <w:r>
        <w:rPr>
          <w:rFonts w:hint="eastAsia"/>
          <w:sz w:val="24"/>
        </w:rPr>
        <w:t>条边，则其对应的邻接表中有</w:t>
      </w:r>
      <w:r>
        <w:rPr>
          <w:sz w:val="24"/>
        </w:rPr>
        <w:t>_________</w:t>
      </w:r>
      <w:proofErr w:type="gramStart"/>
      <w:r>
        <w:rPr>
          <w:rFonts w:hint="eastAsia"/>
          <w:sz w:val="24"/>
        </w:rPr>
        <w:t>个</w:t>
      </w:r>
      <w:proofErr w:type="gramEnd"/>
      <w:r>
        <w:rPr>
          <w:rFonts w:hint="eastAsia"/>
          <w:sz w:val="24"/>
        </w:rPr>
        <w:t>表头结点和</w:t>
      </w:r>
      <w:r>
        <w:rPr>
          <w:sz w:val="24"/>
        </w:rPr>
        <w:t>_________</w:t>
      </w:r>
      <w:proofErr w:type="gramStart"/>
      <w:r>
        <w:rPr>
          <w:rFonts w:hint="eastAsia"/>
          <w:sz w:val="24"/>
        </w:rPr>
        <w:t>个</w:t>
      </w:r>
      <w:proofErr w:type="gramEnd"/>
      <w:r>
        <w:rPr>
          <w:rFonts w:hint="eastAsia"/>
          <w:sz w:val="24"/>
        </w:rPr>
        <w:t>表结点。</w:t>
      </w:r>
    </w:p>
    <w:p w:rsidR="0040273E" w:rsidRDefault="0040273E" w:rsidP="0040273E">
      <w:pPr>
        <w:widowControl/>
        <w:numPr>
          <w:ilvl w:val="0"/>
          <w:numId w:val="2"/>
        </w:numPr>
        <w:snapToGrid w:val="0"/>
        <w:spacing w:line="360" w:lineRule="exact"/>
        <w:rPr>
          <w:sz w:val="24"/>
        </w:rPr>
      </w:pPr>
      <w:r>
        <w:rPr>
          <w:sz w:val="24"/>
        </w:rPr>
        <w:t>6.</w:t>
      </w:r>
      <w:r>
        <w:rPr>
          <w:sz w:val="14"/>
        </w:rPr>
        <w:t xml:space="preserve">        </w:t>
      </w:r>
      <w:r>
        <w:rPr>
          <w:rFonts w:hint="eastAsia"/>
          <w:sz w:val="24"/>
        </w:rPr>
        <w:t>设无向图</w:t>
      </w:r>
      <w:r>
        <w:rPr>
          <w:sz w:val="24"/>
        </w:rPr>
        <w:t>G</w:t>
      </w:r>
      <w:r>
        <w:rPr>
          <w:rFonts w:hint="eastAsia"/>
          <w:sz w:val="24"/>
        </w:rPr>
        <w:t>中有</w:t>
      </w:r>
      <w:r>
        <w:rPr>
          <w:sz w:val="24"/>
        </w:rPr>
        <w:t>n</w:t>
      </w:r>
      <w:proofErr w:type="gramStart"/>
      <w:r>
        <w:rPr>
          <w:rFonts w:hint="eastAsia"/>
          <w:sz w:val="24"/>
        </w:rPr>
        <w:t>个</w:t>
      </w:r>
      <w:proofErr w:type="gramEnd"/>
      <w:r>
        <w:rPr>
          <w:rFonts w:hint="eastAsia"/>
          <w:sz w:val="24"/>
        </w:rPr>
        <w:t>顶点</w:t>
      </w:r>
      <w:r>
        <w:rPr>
          <w:sz w:val="24"/>
        </w:rPr>
        <w:t>e</w:t>
      </w:r>
      <w:r>
        <w:rPr>
          <w:rFonts w:hint="eastAsia"/>
          <w:sz w:val="24"/>
        </w:rPr>
        <w:t>条边，所有顶点的度数之和为</w:t>
      </w:r>
      <w:r>
        <w:rPr>
          <w:sz w:val="24"/>
        </w:rPr>
        <w:t>m</w:t>
      </w:r>
      <w:r>
        <w:rPr>
          <w:rFonts w:hint="eastAsia"/>
          <w:sz w:val="24"/>
        </w:rPr>
        <w:t>，则</w:t>
      </w:r>
      <w:r>
        <w:rPr>
          <w:sz w:val="24"/>
        </w:rPr>
        <w:t>e</w:t>
      </w:r>
      <w:r>
        <w:rPr>
          <w:rFonts w:hint="eastAsia"/>
          <w:sz w:val="24"/>
        </w:rPr>
        <w:t>和</w:t>
      </w:r>
      <w:r>
        <w:rPr>
          <w:sz w:val="24"/>
        </w:rPr>
        <w:t>m</w:t>
      </w:r>
      <w:r>
        <w:rPr>
          <w:rFonts w:hint="eastAsia"/>
          <w:sz w:val="24"/>
        </w:rPr>
        <w:t>有</w:t>
      </w:r>
      <w:r>
        <w:rPr>
          <w:sz w:val="24"/>
        </w:rPr>
        <w:t>______</w:t>
      </w:r>
      <w:r>
        <w:rPr>
          <w:rFonts w:hint="eastAsia"/>
          <w:sz w:val="24"/>
        </w:rPr>
        <w:t>关系。</w:t>
      </w:r>
    </w:p>
    <w:p w:rsidR="0040273E" w:rsidRDefault="0040273E" w:rsidP="0040273E">
      <w:pPr>
        <w:widowControl/>
        <w:numPr>
          <w:ilvl w:val="0"/>
          <w:numId w:val="2"/>
        </w:numPr>
        <w:snapToGrid w:val="0"/>
        <w:spacing w:line="360" w:lineRule="exact"/>
        <w:rPr>
          <w:sz w:val="24"/>
        </w:rPr>
      </w:pPr>
      <w:r>
        <w:rPr>
          <w:sz w:val="24"/>
        </w:rPr>
        <w:t>7.</w:t>
      </w:r>
      <w:r>
        <w:rPr>
          <w:sz w:val="14"/>
        </w:rPr>
        <w:t xml:space="preserve">        </w:t>
      </w:r>
      <w:r>
        <w:rPr>
          <w:rFonts w:hint="eastAsia"/>
          <w:sz w:val="24"/>
        </w:rPr>
        <w:t>设一棵二叉树的前序遍历序列和中序遍历序列均为</w:t>
      </w:r>
      <w:r>
        <w:rPr>
          <w:sz w:val="24"/>
        </w:rPr>
        <w:t>ABC</w:t>
      </w:r>
      <w:r>
        <w:rPr>
          <w:rFonts w:hint="eastAsia"/>
          <w:sz w:val="24"/>
        </w:rPr>
        <w:t>，则该二叉树的后序遍历序列为</w:t>
      </w:r>
      <w:r>
        <w:rPr>
          <w:sz w:val="24"/>
        </w:rPr>
        <w:t>__________</w:t>
      </w:r>
      <w:r>
        <w:rPr>
          <w:rFonts w:hint="eastAsia"/>
          <w:sz w:val="24"/>
        </w:rPr>
        <w:t>。</w:t>
      </w:r>
    </w:p>
    <w:p w:rsidR="0040273E" w:rsidRDefault="0040273E" w:rsidP="0040273E">
      <w:pPr>
        <w:widowControl/>
        <w:numPr>
          <w:ilvl w:val="0"/>
          <w:numId w:val="2"/>
        </w:numPr>
        <w:snapToGrid w:val="0"/>
        <w:spacing w:line="360" w:lineRule="exact"/>
        <w:rPr>
          <w:sz w:val="24"/>
        </w:rPr>
      </w:pPr>
      <w:r>
        <w:rPr>
          <w:sz w:val="24"/>
        </w:rPr>
        <w:t>8.</w:t>
      </w:r>
      <w:r>
        <w:rPr>
          <w:sz w:val="14"/>
        </w:rPr>
        <w:t xml:space="preserve">        </w:t>
      </w:r>
      <w:r>
        <w:rPr>
          <w:rFonts w:hint="eastAsia"/>
          <w:sz w:val="24"/>
        </w:rPr>
        <w:t>设一棵完全二叉树中有</w:t>
      </w:r>
      <w:r>
        <w:rPr>
          <w:sz w:val="24"/>
        </w:rPr>
        <w:t>21</w:t>
      </w:r>
      <w:r>
        <w:rPr>
          <w:rFonts w:hint="eastAsia"/>
          <w:sz w:val="24"/>
        </w:rPr>
        <w:t>个结点，如果按照从上到下、从左到右的顺序从</w:t>
      </w:r>
      <w:r>
        <w:rPr>
          <w:sz w:val="24"/>
        </w:rPr>
        <w:t>1</w:t>
      </w:r>
      <w:r>
        <w:rPr>
          <w:rFonts w:hint="eastAsia"/>
          <w:sz w:val="24"/>
        </w:rPr>
        <w:t>开始顺序编号，则编号为</w:t>
      </w:r>
      <w:r>
        <w:rPr>
          <w:sz w:val="24"/>
        </w:rPr>
        <w:t>8</w:t>
      </w:r>
      <w:r>
        <w:rPr>
          <w:rFonts w:hint="eastAsia"/>
          <w:sz w:val="24"/>
        </w:rPr>
        <w:t>的双亲结点的编号是</w:t>
      </w:r>
      <w:r>
        <w:rPr>
          <w:sz w:val="24"/>
        </w:rPr>
        <w:t>___________</w:t>
      </w:r>
      <w:r>
        <w:rPr>
          <w:rFonts w:hint="eastAsia"/>
          <w:sz w:val="24"/>
        </w:rPr>
        <w:t>，编号为</w:t>
      </w:r>
      <w:r>
        <w:rPr>
          <w:sz w:val="24"/>
        </w:rPr>
        <w:t>8</w:t>
      </w:r>
      <w:r>
        <w:rPr>
          <w:rFonts w:hint="eastAsia"/>
          <w:sz w:val="24"/>
        </w:rPr>
        <w:t>的</w:t>
      </w:r>
      <w:proofErr w:type="gramStart"/>
      <w:r>
        <w:rPr>
          <w:rFonts w:hint="eastAsia"/>
          <w:sz w:val="24"/>
        </w:rPr>
        <w:t>左孩子</w:t>
      </w:r>
      <w:proofErr w:type="gramEnd"/>
      <w:r>
        <w:rPr>
          <w:rFonts w:hint="eastAsia"/>
          <w:sz w:val="24"/>
        </w:rPr>
        <w:t>结点的编号是</w:t>
      </w:r>
      <w:r>
        <w:rPr>
          <w:sz w:val="24"/>
        </w:rPr>
        <w:t>_____________</w:t>
      </w:r>
      <w:r>
        <w:rPr>
          <w:rFonts w:hint="eastAsia"/>
          <w:sz w:val="24"/>
        </w:rPr>
        <w:t>。</w:t>
      </w:r>
    </w:p>
    <w:p w:rsidR="0040273E" w:rsidRDefault="0040273E" w:rsidP="0040273E">
      <w:pPr>
        <w:widowControl/>
        <w:numPr>
          <w:ilvl w:val="0"/>
          <w:numId w:val="2"/>
        </w:numPr>
        <w:snapToGrid w:val="0"/>
        <w:spacing w:line="360" w:lineRule="exact"/>
        <w:rPr>
          <w:sz w:val="24"/>
        </w:rPr>
      </w:pPr>
      <w:r>
        <w:rPr>
          <w:sz w:val="24"/>
        </w:rPr>
        <w:t>9.</w:t>
      </w:r>
      <w:r>
        <w:rPr>
          <w:sz w:val="14"/>
        </w:rPr>
        <w:t xml:space="preserve">        </w:t>
      </w:r>
      <w:r>
        <w:rPr>
          <w:rFonts w:hint="eastAsia"/>
          <w:sz w:val="24"/>
        </w:rPr>
        <w:t>下列程序段的功能</w:t>
      </w:r>
      <w:proofErr w:type="gramStart"/>
      <w:r>
        <w:rPr>
          <w:rFonts w:hint="eastAsia"/>
          <w:sz w:val="24"/>
        </w:rPr>
        <w:t>实现子串</w:t>
      </w:r>
      <w:proofErr w:type="gramEnd"/>
      <w:r>
        <w:rPr>
          <w:sz w:val="24"/>
        </w:rPr>
        <w:t>t</w:t>
      </w:r>
      <w:proofErr w:type="gramStart"/>
      <w:r>
        <w:rPr>
          <w:rFonts w:hint="eastAsia"/>
          <w:sz w:val="24"/>
        </w:rPr>
        <w:t>在主串</w:t>
      </w:r>
      <w:proofErr w:type="gramEnd"/>
      <w:r>
        <w:rPr>
          <w:sz w:val="24"/>
        </w:rPr>
        <w:t>s</w:t>
      </w:r>
      <w:r>
        <w:rPr>
          <w:rFonts w:hint="eastAsia"/>
          <w:sz w:val="24"/>
        </w:rPr>
        <w:t>中位置的算法，要求在下划线处填上正确语句。</w:t>
      </w:r>
    </w:p>
    <w:p w:rsidR="0040273E" w:rsidRDefault="0040273E" w:rsidP="0040273E">
      <w:pPr>
        <w:widowControl/>
        <w:snapToGrid w:val="0"/>
        <w:spacing w:line="360" w:lineRule="exact"/>
        <w:ind w:left="420"/>
        <w:rPr>
          <w:sz w:val="24"/>
        </w:rPr>
      </w:pPr>
      <w:proofErr w:type="spellStart"/>
      <w:proofErr w:type="gramStart"/>
      <w:r>
        <w:rPr>
          <w:sz w:val="24"/>
        </w:rPr>
        <w:t>int</w:t>
      </w:r>
      <w:proofErr w:type="spellEnd"/>
      <w:r>
        <w:rPr>
          <w:sz w:val="24"/>
        </w:rPr>
        <w:t xml:space="preserve">  index</w:t>
      </w:r>
      <w:proofErr w:type="gramEnd"/>
      <w:r>
        <w:rPr>
          <w:sz w:val="24"/>
        </w:rPr>
        <w:t>(char s[ ], char t[ ])</w:t>
      </w:r>
    </w:p>
    <w:p w:rsidR="0040273E" w:rsidRDefault="0040273E" w:rsidP="0040273E">
      <w:pPr>
        <w:widowControl/>
        <w:snapToGrid w:val="0"/>
        <w:spacing w:line="360" w:lineRule="exact"/>
        <w:ind w:left="420"/>
        <w:rPr>
          <w:sz w:val="24"/>
        </w:rPr>
      </w:pPr>
      <w:r>
        <w:rPr>
          <w:sz w:val="24"/>
        </w:rPr>
        <w:t>{</w:t>
      </w:r>
    </w:p>
    <w:p w:rsidR="0040273E" w:rsidRDefault="0040273E" w:rsidP="0040273E">
      <w:pPr>
        <w:widowControl/>
        <w:snapToGrid w:val="0"/>
        <w:spacing w:line="360" w:lineRule="exact"/>
        <w:ind w:left="840"/>
        <w:rPr>
          <w:sz w:val="24"/>
        </w:rPr>
      </w:pPr>
      <w:proofErr w:type="spellStart"/>
      <w:r>
        <w:rPr>
          <w:sz w:val="24"/>
        </w:rPr>
        <w:t>i</w:t>
      </w:r>
      <w:proofErr w:type="spellEnd"/>
      <w:r>
        <w:rPr>
          <w:sz w:val="24"/>
        </w:rPr>
        <w:t>=j=0;</w:t>
      </w:r>
    </w:p>
    <w:p w:rsidR="0040273E" w:rsidRDefault="0040273E" w:rsidP="0040273E">
      <w:pPr>
        <w:widowControl/>
        <w:snapToGrid w:val="0"/>
        <w:spacing w:line="360" w:lineRule="exact"/>
        <w:ind w:left="840"/>
        <w:rPr>
          <w:sz w:val="24"/>
        </w:rPr>
      </w:pPr>
      <w:proofErr w:type="gramStart"/>
      <w:r>
        <w:rPr>
          <w:sz w:val="24"/>
        </w:rPr>
        <w:t>while(</w:t>
      </w:r>
      <w:proofErr w:type="spellStart"/>
      <w:proofErr w:type="gramEnd"/>
      <w:r>
        <w:rPr>
          <w:sz w:val="24"/>
        </w:rPr>
        <w:t>i</w:t>
      </w:r>
      <w:proofErr w:type="spellEnd"/>
      <w:r>
        <w:rPr>
          <w:sz w:val="24"/>
        </w:rPr>
        <w:t>&lt;</w:t>
      </w:r>
      <w:proofErr w:type="spellStart"/>
      <w:r>
        <w:rPr>
          <w:sz w:val="24"/>
        </w:rPr>
        <w:t>strlen</w:t>
      </w:r>
      <w:proofErr w:type="spellEnd"/>
      <w:r>
        <w:rPr>
          <w:sz w:val="24"/>
        </w:rPr>
        <w:t>(s) &amp;&amp; j&lt;</w:t>
      </w:r>
      <w:proofErr w:type="spellStart"/>
      <w:r>
        <w:rPr>
          <w:sz w:val="24"/>
        </w:rPr>
        <w:t>strlen</w:t>
      </w:r>
      <w:proofErr w:type="spellEnd"/>
      <w:r>
        <w:rPr>
          <w:sz w:val="24"/>
        </w:rPr>
        <w:t>(t)) if(s[</w:t>
      </w:r>
      <w:proofErr w:type="spellStart"/>
      <w:r>
        <w:rPr>
          <w:sz w:val="24"/>
        </w:rPr>
        <w:t>i</w:t>
      </w:r>
      <w:proofErr w:type="spellEnd"/>
      <w:r>
        <w:rPr>
          <w:sz w:val="24"/>
        </w:rPr>
        <w:t>]==t[j]){</w:t>
      </w:r>
      <w:proofErr w:type="spellStart"/>
      <w:r>
        <w:rPr>
          <w:sz w:val="24"/>
        </w:rPr>
        <w:t>i</w:t>
      </w:r>
      <w:proofErr w:type="spellEnd"/>
      <w:r>
        <w:rPr>
          <w:sz w:val="24"/>
        </w:rPr>
        <w:t>=</w:t>
      </w:r>
      <w:proofErr w:type="spellStart"/>
      <w:r>
        <w:rPr>
          <w:sz w:val="24"/>
        </w:rPr>
        <w:t>i+l</w:t>
      </w:r>
      <w:proofErr w:type="spellEnd"/>
      <w:r>
        <w:rPr>
          <w:sz w:val="24"/>
        </w:rPr>
        <w:t>; j=</w:t>
      </w:r>
      <w:proofErr w:type="spellStart"/>
      <w:r>
        <w:rPr>
          <w:sz w:val="24"/>
        </w:rPr>
        <w:t>j+l</w:t>
      </w:r>
      <w:proofErr w:type="spellEnd"/>
      <w:r>
        <w:rPr>
          <w:sz w:val="24"/>
        </w:rPr>
        <w:t>;}else{</w:t>
      </w:r>
      <w:proofErr w:type="spellStart"/>
      <w:r>
        <w:rPr>
          <w:sz w:val="24"/>
        </w:rPr>
        <w:t>i</w:t>
      </w:r>
      <w:proofErr w:type="spellEnd"/>
      <w:r>
        <w:rPr>
          <w:sz w:val="24"/>
        </w:rPr>
        <w:t>=_______; j=______;}</w:t>
      </w:r>
    </w:p>
    <w:p w:rsidR="0040273E" w:rsidRDefault="0040273E" w:rsidP="0040273E">
      <w:pPr>
        <w:widowControl/>
        <w:snapToGrid w:val="0"/>
        <w:spacing w:line="360" w:lineRule="exact"/>
        <w:ind w:left="840"/>
        <w:rPr>
          <w:sz w:val="24"/>
        </w:rPr>
      </w:pPr>
      <w:proofErr w:type="gramStart"/>
      <w:r>
        <w:rPr>
          <w:sz w:val="24"/>
        </w:rPr>
        <w:t>if</w:t>
      </w:r>
      <w:proofErr w:type="gramEnd"/>
      <w:r>
        <w:rPr>
          <w:sz w:val="24"/>
        </w:rPr>
        <w:t xml:space="preserve"> (j==</w:t>
      </w:r>
      <w:proofErr w:type="spellStart"/>
      <w:r>
        <w:rPr>
          <w:sz w:val="24"/>
        </w:rPr>
        <w:t>strlen</w:t>
      </w:r>
      <w:proofErr w:type="spellEnd"/>
      <w:r>
        <w:rPr>
          <w:sz w:val="24"/>
        </w:rPr>
        <w:t>(t))return(</w:t>
      </w:r>
      <w:proofErr w:type="spellStart"/>
      <w:r>
        <w:rPr>
          <w:sz w:val="24"/>
        </w:rPr>
        <w:t>i-strlen</w:t>
      </w:r>
      <w:proofErr w:type="spellEnd"/>
      <w:r>
        <w:rPr>
          <w:sz w:val="24"/>
        </w:rPr>
        <w:t>(t));else return (-1);</w:t>
      </w:r>
    </w:p>
    <w:p w:rsidR="0040273E" w:rsidRDefault="0040273E" w:rsidP="0040273E">
      <w:pPr>
        <w:widowControl/>
        <w:snapToGrid w:val="0"/>
        <w:spacing w:line="360" w:lineRule="exact"/>
        <w:ind w:left="420"/>
        <w:rPr>
          <w:sz w:val="24"/>
        </w:rPr>
      </w:pPr>
      <w:r>
        <w:rPr>
          <w:sz w:val="24"/>
        </w:rPr>
        <w:t>}</w:t>
      </w:r>
    </w:p>
    <w:p w:rsidR="0040273E" w:rsidRDefault="0040273E" w:rsidP="0040273E">
      <w:pPr>
        <w:widowControl/>
        <w:numPr>
          <w:ilvl w:val="0"/>
          <w:numId w:val="2"/>
        </w:numPr>
        <w:snapToGrid w:val="0"/>
        <w:spacing w:line="360" w:lineRule="exact"/>
        <w:rPr>
          <w:sz w:val="24"/>
        </w:rPr>
      </w:pPr>
      <w:r>
        <w:rPr>
          <w:sz w:val="24"/>
        </w:rPr>
        <w:t>10.</w:t>
      </w:r>
      <w:r>
        <w:rPr>
          <w:sz w:val="14"/>
        </w:rPr>
        <w:t xml:space="preserve">    </w:t>
      </w:r>
      <w:r>
        <w:rPr>
          <w:rFonts w:hint="eastAsia"/>
          <w:sz w:val="24"/>
        </w:rPr>
        <w:t>设一个连通图</w:t>
      </w:r>
      <w:r>
        <w:rPr>
          <w:sz w:val="24"/>
        </w:rPr>
        <w:t>G</w:t>
      </w:r>
      <w:r>
        <w:rPr>
          <w:rFonts w:hint="eastAsia"/>
          <w:sz w:val="24"/>
        </w:rPr>
        <w:t>中有</w:t>
      </w:r>
      <w:r>
        <w:rPr>
          <w:sz w:val="24"/>
        </w:rPr>
        <w:t>n</w:t>
      </w:r>
      <w:proofErr w:type="gramStart"/>
      <w:r>
        <w:rPr>
          <w:rFonts w:hint="eastAsia"/>
          <w:sz w:val="24"/>
        </w:rPr>
        <w:t>个</w:t>
      </w:r>
      <w:proofErr w:type="gramEnd"/>
      <w:r>
        <w:rPr>
          <w:rFonts w:hint="eastAsia"/>
          <w:sz w:val="24"/>
        </w:rPr>
        <w:t>顶点</w:t>
      </w:r>
      <w:r>
        <w:rPr>
          <w:sz w:val="24"/>
        </w:rPr>
        <w:t>e</w:t>
      </w:r>
      <w:r>
        <w:rPr>
          <w:rFonts w:hint="eastAsia"/>
          <w:sz w:val="24"/>
        </w:rPr>
        <w:t>条边，则其最小生成树上有</w:t>
      </w:r>
      <w:r>
        <w:rPr>
          <w:sz w:val="24"/>
        </w:rPr>
        <w:t>________</w:t>
      </w:r>
      <w:r>
        <w:rPr>
          <w:rFonts w:hint="eastAsia"/>
          <w:sz w:val="24"/>
        </w:rPr>
        <w:t>条边。</w:t>
      </w:r>
    </w:p>
    <w:p w:rsidR="0040273E" w:rsidRDefault="0040273E" w:rsidP="0040273E">
      <w:pPr>
        <w:widowControl/>
        <w:snapToGrid w:val="0"/>
        <w:spacing w:line="360" w:lineRule="exact"/>
        <w:rPr>
          <w:b/>
          <w:sz w:val="24"/>
        </w:rPr>
      </w:pPr>
      <w:r>
        <w:rPr>
          <w:b/>
          <w:sz w:val="24"/>
        </w:rPr>
        <w:t> </w:t>
      </w:r>
    </w:p>
    <w:p w:rsidR="0040273E" w:rsidRDefault="0040273E" w:rsidP="0040273E">
      <w:pPr>
        <w:widowControl/>
        <w:snapToGrid w:val="0"/>
        <w:spacing w:line="360" w:lineRule="exact"/>
        <w:rPr>
          <w:b/>
          <w:sz w:val="24"/>
        </w:rPr>
      </w:pPr>
      <w:r>
        <w:rPr>
          <w:rFonts w:hint="eastAsia"/>
          <w:b/>
          <w:sz w:val="24"/>
        </w:rPr>
        <w:t>三、应用题（</w:t>
      </w:r>
      <w:r>
        <w:rPr>
          <w:b/>
          <w:sz w:val="24"/>
        </w:rPr>
        <w:t>30</w:t>
      </w:r>
      <w:r>
        <w:rPr>
          <w:rFonts w:hint="eastAsia"/>
          <w:b/>
          <w:sz w:val="24"/>
        </w:rPr>
        <w:t>分）</w:t>
      </w:r>
    </w:p>
    <w:p w:rsidR="0040273E" w:rsidRDefault="0040273E" w:rsidP="0040273E">
      <w:pPr>
        <w:widowControl/>
        <w:snapToGrid w:val="0"/>
        <w:spacing w:line="360" w:lineRule="exact"/>
        <w:ind w:left="360" w:hangingChars="150" w:hanging="360"/>
        <w:rPr>
          <w:sz w:val="24"/>
        </w:rPr>
      </w:pPr>
      <w:r>
        <w:rPr>
          <w:sz w:val="24"/>
        </w:rPr>
        <w:t>1</w:t>
      </w:r>
      <w:r>
        <w:rPr>
          <w:rFonts w:hint="eastAsia"/>
          <w:sz w:val="24"/>
        </w:rPr>
        <w:t>．</w:t>
      </w:r>
      <w:proofErr w:type="gramStart"/>
      <w:r>
        <w:rPr>
          <w:rFonts w:hint="eastAsia"/>
          <w:sz w:val="24"/>
        </w:rPr>
        <w:t>设完全</w:t>
      </w:r>
      <w:proofErr w:type="gramEnd"/>
      <w:r>
        <w:rPr>
          <w:rFonts w:hint="eastAsia"/>
          <w:sz w:val="24"/>
        </w:rPr>
        <w:t>二叉树的顺序存储结构中存储数据</w:t>
      </w:r>
      <w:r>
        <w:rPr>
          <w:sz w:val="24"/>
        </w:rPr>
        <w:t>ABCDE</w:t>
      </w:r>
      <w:r>
        <w:rPr>
          <w:rFonts w:hint="eastAsia"/>
          <w:sz w:val="24"/>
        </w:rPr>
        <w:t>，要求给出该二叉树的链式存储结构并给出该二叉树的前序、</w:t>
      </w:r>
      <w:proofErr w:type="gramStart"/>
      <w:r>
        <w:rPr>
          <w:rFonts w:hint="eastAsia"/>
          <w:sz w:val="24"/>
        </w:rPr>
        <w:t>中序和</w:t>
      </w:r>
      <w:proofErr w:type="gramEnd"/>
      <w:r>
        <w:rPr>
          <w:rFonts w:hint="eastAsia"/>
          <w:sz w:val="24"/>
        </w:rPr>
        <w:t>后序遍历序列。</w:t>
      </w:r>
    </w:p>
    <w:p w:rsidR="0040273E" w:rsidRDefault="0040273E" w:rsidP="0040273E">
      <w:pPr>
        <w:widowControl/>
        <w:snapToGrid w:val="0"/>
        <w:spacing w:line="360" w:lineRule="exact"/>
        <w:ind w:left="336" w:hangingChars="140" w:hanging="336"/>
        <w:rPr>
          <w:sz w:val="24"/>
        </w:rPr>
      </w:pPr>
      <w:r>
        <w:rPr>
          <w:sz w:val="24"/>
        </w:rPr>
        <w:t>2</w:t>
      </w:r>
      <w:r>
        <w:rPr>
          <w:rFonts w:hint="eastAsia"/>
          <w:sz w:val="24"/>
        </w:rPr>
        <w:t>．设给定一个权值集合</w:t>
      </w:r>
      <w:r>
        <w:rPr>
          <w:sz w:val="24"/>
        </w:rPr>
        <w:t>W=(3</w:t>
      </w:r>
      <w:r>
        <w:rPr>
          <w:rFonts w:hint="eastAsia"/>
          <w:sz w:val="24"/>
        </w:rPr>
        <w:t>，</w:t>
      </w:r>
      <w:r>
        <w:rPr>
          <w:sz w:val="24"/>
        </w:rPr>
        <w:t>5</w:t>
      </w:r>
      <w:r>
        <w:rPr>
          <w:rFonts w:hint="eastAsia"/>
          <w:sz w:val="24"/>
        </w:rPr>
        <w:t>，</w:t>
      </w:r>
      <w:r>
        <w:rPr>
          <w:sz w:val="24"/>
        </w:rPr>
        <w:t>7</w:t>
      </w:r>
      <w:r>
        <w:rPr>
          <w:rFonts w:hint="eastAsia"/>
          <w:sz w:val="24"/>
        </w:rPr>
        <w:t>，</w:t>
      </w:r>
      <w:r>
        <w:rPr>
          <w:sz w:val="24"/>
        </w:rPr>
        <w:t>9</w:t>
      </w:r>
      <w:r>
        <w:rPr>
          <w:rFonts w:hint="eastAsia"/>
          <w:sz w:val="24"/>
        </w:rPr>
        <w:t>，</w:t>
      </w:r>
      <w:r>
        <w:rPr>
          <w:sz w:val="24"/>
        </w:rPr>
        <w:t>11)</w:t>
      </w:r>
      <w:r>
        <w:rPr>
          <w:rFonts w:hint="eastAsia"/>
          <w:sz w:val="24"/>
        </w:rPr>
        <w:t>，要求根据给定的权值集合构造一棵哈夫曼树并计算哈夫曼树的</w:t>
      </w:r>
      <w:proofErr w:type="gramStart"/>
      <w:r>
        <w:rPr>
          <w:rFonts w:hint="eastAsia"/>
          <w:sz w:val="24"/>
        </w:rPr>
        <w:t>带权路径</w:t>
      </w:r>
      <w:proofErr w:type="gramEnd"/>
      <w:r>
        <w:rPr>
          <w:rFonts w:hint="eastAsia"/>
          <w:sz w:val="24"/>
        </w:rPr>
        <w:t>长度</w:t>
      </w:r>
      <w:r>
        <w:rPr>
          <w:sz w:val="24"/>
        </w:rPr>
        <w:t>WPL</w:t>
      </w:r>
      <w:r>
        <w:rPr>
          <w:rFonts w:hint="eastAsia"/>
          <w:sz w:val="24"/>
        </w:rPr>
        <w:t>。</w:t>
      </w:r>
    </w:p>
    <w:p w:rsidR="0040273E" w:rsidRDefault="0040273E" w:rsidP="0040273E">
      <w:pPr>
        <w:widowControl/>
        <w:snapToGrid w:val="0"/>
        <w:spacing w:line="360" w:lineRule="exact"/>
        <w:rPr>
          <w:sz w:val="24"/>
        </w:rPr>
      </w:pPr>
      <w:r>
        <w:rPr>
          <w:rFonts w:ascii="宋体" w:hAnsi="Courier New"/>
          <w:noProof/>
        </w:rPr>
        <w:drawing>
          <wp:anchor distT="0" distB="0" distL="114300" distR="114300" simplePos="0" relativeHeight="251660288" behindDoc="0" locked="0" layoutInCell="1" allowOverlap="1">
            <wp:simplePos x="0" y="0"/>
            <wp:positionH relativeFrom="column">
              <wp:align>right</wp:align>
            </wp:positionH>
            <wp:positionV relativeFrom="paragraph">
              <wp:posOffset>67945</wp:posOffset>
            </wp:positionV>
            <wp:extent cx="1314450" cy="1562100"/>
            <wp:effectExtent l="19050" t="0" r="0" b="0"/>
            <wp:wrapSquare wrapText="bothSides"/>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1314450" cy="1562100"/>
                    </a:xfrm>
                    <a:prstGeom prst="rect">
                      <a:avLst/>
                    </a:prstGeom>
                    <a:noFill/>
                    <a:ln w="9525">
                      <a:noFill/>
                      <a:miter lim="800000"/>
                      <a:headEnd/>
                      <a:tailEnd/>
                    </a:ln>
                  </pic:spPr>
                </pic:pic>
              </a:graphicData>
            </a:graphic>
          </wp:anchor>
        </w:drawing>
      </w:r>
      <w:r>
        <w:rPr>
          <w:sz w:val="24"/>
        </w:rPr>
        <w:t>3</w:t>
      </w:r>
      <w:r>
        <w:rPr>
          <w:rFonts w:hint="eastAsia"/>
          <w:sz w:val="24"/>
        </w:rPr>
        <w:t>．设一组初始记录关键字序列为</w:t>
      </w:r>
      <w:r>
        <w:rPr>
          <w:sz w:val="24"/>
        </w:rPr>
        <w:t>(19</w:t>
      </w:r>
      <w:r>
        <w:rPr>
          <w:rFonts w:hint="eastAsia"/>
          <w:sz w:val="24"/>
        </w:rPr>
        <w:t>，</w:t>
      </w:r>
      <w:r>
        <w:rPr>
          <w:sz w:val="24"/>
        </w:rPr>
        <w:t>21</w:t>
      </w:r>
      <w:r>
        <w:rPr>
          <w:rFonts w:hint="eastAsia"/>
          <w:sz w:val="24"/>
        </w:rPr>
        <w:t>，</w:t>
      </w:r>
      <w:r>
        <w:rPr>
          <w:sz w:val="24"/>
        </w:rPr>
        <w:t>16</w:t>
      </w:r>
      <w:r>
        <w:rPr>
          <w:rFonts w:hint="eastAsia"/>
          <w:sz w:val="24"/>
        </w:rPr>
        <w:t>，</w:t>
      </w:r>
      <w:r>
        <w:rPr>
          <w:sz w:val="24"/>
        </w:rPr>
        <w:t>5</w:t>
      </w:r>
      <w:r>
        <w:rPr>
          <w:rFonts w:hint="eastAsia"/>
          <w:sz w:val="24"/>
        </w:rPr>
        <w:t>，</w:t>
      </w:r>
      <w:r>
        <w:rPr>
          <w:sz w:val="24"/>
        </w:rPr>
        <w:t>18</w:t>
      </w:r>
      <w:r>
        <w:rPr>
          <w:rFonts w:hint="eastAsia"/>
          <w:sz w:val="24"/>
        </w:rPr>
        <w:t>，</w:t>
      </w:r>
      <w:r>
        <w:rPr>
          <w:sz w:val="24"/>
        </w:rPr>
        <w:t>23)</w:t>
      </w:r>
      <w:r>
        <w:rPr>
          <w:rFonts w:hint="eastAsia"/>
          <w:sz w:val="24"/>
        </w:rPr>
        <w:t>，要求给出以</w:t>
      </w:r>
      <w:r>
        <w:rPr>
          <w:sz w:val="24"/>
        </w:rPr>
        <w:t>19</w:t>
      </w:r>
      <w:r>
        <w:rPr>
          <w:rFonts w:hint="eastAsia"/>
          <w:sz w:val="24"/>
        </w:rPr>
        <w:t>为基准的一趟快速排序结果以及第</w:t>
      </w:r>
      <w:r>
        <w:rPr>
          <w:sz w:val="24"/>
        </w:rPr>
        <w:t>2</w:t>
      </w:r>
      <w:r>
        <w:rPr>
          <w:rFonts w:hint="eastAsia"/>
          <w:sz w:val="24"/>
        </w:rPr>
        <w:t>趟直接选择排序后的结果。</w:t>
      </w:r>
    </w:p>
    <w:p w:rsidR="0040273E" w:rsidRDefault="0040273E" w:rsidP="0040273E">
      <w:pPr>
        <w:widowControl/>
        <w:snapToGrid w:val="0"/>
        <w:spacing w:line="360" w:lineRule="exact"/>
        <w:ind w:left="360" w:hangingChars="150" w:hanging="360"/>
        <w:rPr>
          <w:sz w:val="24"/>
        </w:rPr>
      </w:pPr>
      <w:r>
        <w:rPr>
          <w:sz w:val="24"/>
        </w:rPr>
        <w:t>4</w:t>
      </w:r>
      <w:r>
        <w:rPr>
          <w:rFonts w:hint="eastAsia"/>
          <w:sz w:val="24"/>
        </w:rPr>
        <w:t>．设一组初始记录关键字集合为</w:t>
      </w:r>
      <w:r>
        <w:rPr>
          <w:sz w:val="24"/>
        </w:rPr>
        <w:t>(25</w:t>
      </w:r>
      <w:r>
        <w:rPr>
          <w:rFonts w:hint="eastAsia"/>
          <w:sz w:val="24"/>
        </w:rPr>
        <w:t>，</w:t>
      </w:r>
      <w:r>
        <w:rPr>
          <w:sz w:val="24"/>
        </w:rPr>
        <w:t>10</w:t>
      </w:r>
      <w:r>
        <w:rPr>
          <w:rFonts w:hint="eastAsia"/>
          <w:sz w:val="24"/>
        </w:rPr>
        <w:t>，</w:t>
      </w:r>
      <w:r>
        <w:rPr>
          <w:sz w:val="24"/>
        </w:rPr>
        <w:t>8</w:t>
      </w:r>
      <w:r>
        <w:rPr>
          <w:rFonts w:hint="eastAsia"/>
          <w:sz w:val="24"/>
        </w:rPr>
        <w:t>，</w:t>
      </w:r>
      <w:r>
        <w:rPr>
          <w:sz w:val="24"/>
        </w:rPr>
        <w:t>27</w:t>
      </w:r>
      <w:r>
        <w:rPr>
          <w:rFonts w:hint="eastAsia"/>
          <w:sz w:val="24"/>
        </w:rPr>
        <w:t>，</w:t>
      </w:r>
      <w:r>
        <w:rPr>
          <w:sz w:val="24"/>
        </w:rPr>
        <w:t>32</w:t>
      </w:r>
      <w:r>
        <w:rPr>
          <w:rFonts w:hint="eastAsia"/>
          <w:sz w:val="24"/>
        </w:rPr>
        <w:t>，</w:t>
      </w:r>
      <w:r>
        <w:rPr>
          <w:sz w:val="24"/>
        </w:rPr>
        <w:t>68)</w:t>
      </w:r>
      <w:r>
        <w:rPr>
          <w:rFonts w:hint="eastAsia"/>
          <w:sz w:val="24"/>
        </w:rPr>
        <w:t>，散列表的长度为</w:t>
      </w:r>
      <w:r>
        <w:rPr>
          <w:sz w:val="24"/>
        </w:rPr>
        <w:t>8</w:t>
      </w:r>
      <w:r>
        <w:rPr>
          <w:rFonts w:hint="eastAsia"/>
          <w:sz w:val="24"/>
        </w:rPr>
        <w:t>，散列函数</w:t>
      </w:r>
      <w:r>
        <w:rPr>
          <w:sz w:val="24"/>
        </w:rPr>
        <w:t>H(k)=k mod 7</w:t>
      </w:r>
      <w:r>
        <w:rPr>
          <w:rFonts w:hint="eastAsia"/>
          <w:sz w:val="24"/>
        </w:rPr>
        <w:t>，要求分别用线性探测和</w:t>
      </w:r>
      <w:proofErr w:type="gramStart"/>
      <w:r>
        <w:rPr>
          <w:rFonts w:hint="eastAsia"/>
          <w:sz w:val="24"/>
        </w:rPr>
        <w:t>链地址</w:t>
      </w:r>
      <w:proofErr w:type="gramEnd"/>
      <w:r>
        <w:rPr>
          <w:rFonts w:hint="eastAsia"/>
          <w:sz w:val="24"/>
        </w:rPr>
        <w:t>法作为解决冲突的方法设计哈希表。</w:t>
      </w:r>
    </w:p>
    <w:p w:rsidR="0040273E" w:rsidRDefault="0040273E" w:rsidP="0040273E">
      <w:pPr>
        <w:widowControl/>
        <w:tabs>
          <w:tab w:val="left" w:pos="2100"/>
          <w:tab w:val="left" w:pos="4200"/>
          <w:tab w:val="left" w:pos="6300"/>
        </w:tabs>
        <w:snapToGrid w:val="0"/>
        <w:spacing w:line="360" w:lineRule="exact"/>
        <w:ind w:left="360" w:hangingChars="150" w:hanging="360"/>
        <w:rPr>
          <w:sz w:val="24"/>
        </w:rPr>
      </w:pPr>
      <w:r>
        <w:rPr>
          <w:sz w:val="24"/>
        </w:rPr>
        <w:t>5</w:t>
      </w:r>
      <w:r>
        <w:rPr>
          <w:rFonts w:hint="eastAsia"/>
          <w:sz w:val="24"/>
        </w:rPr>
        <w:t>．设无向图</w:t>
      </w:r>
      <w:r>
        <w:rPr>
          <w:sz w:val="24"/>
        </w:rPr>
        <w:t>G</w:t>
      </w:r>
      <w:r>
        <w:rPr>
          <w:rFonts w:hint="eastAsia"/>
          <w:sz w:val="24"/>
        </w:rPr>
        <w:t>（所右图所示），要求给出该图的深度优先和广度优先遍历的序列并给出该图的最小生成树。</w:t>
      </w:r>
    </w:p>
    <w:p w:rsidR="0040273E" w:rsidRDefault="0040273E" w:rsidP="0040273E">
      <w:pPr>
        <w:widowControl/>
        <w:snapToGrid w:val="0"/>
        <w:spacing w:line="360" w:lineRule="exact"/>
        <w:rPr>
          <w:b/>
          <w:sz w:val="24"/>
        </w:rPr>
      </w:pPr>
      <w:r>
        <w:rPr>
          <w:b/>
          <w:sz w:val="24"/>
        </w:rPr>
        <w:lastRenderedPageBreak/>
        <w:t> </w:t>
      </w:r>
    </w:p>
    <w:p w:rsidR="0040273E" w:rsidRDefault="0040273E" w:rsidP="0040273E">
      <w:pPr>
        <w:widowControl/>
        <w:snapToGrid w:val="0"/>
        <w:spacing w:line="360" w:lineRule="exact"/>
        <w:rPr>
          <w:b/>
          <w:sz w:val="24"/>
        </w:rPr>
      </w:pPr>
      <w:r>
        <w:rPr>
          <w:rFonts w:hint="eastAsia"/>
          <w:b/>
          <w:sz w:val="24"/>
        </w:rPr>
        <w:t>四、算法设计题</w:t>
      </w:r>
      <w:r>
        <w:rPr>
          <w:b/>
          <w:sz w:val="24"/>
        </w:rPr>
        <w:t>(20</w:t>
      </w:r>
      <w:r>
        <w:rPr>
          <w:rFonts w:hint="eastAsia"/>
          <w:b/>
          <w:sz w:val="24"/>
        </w:rPr>
        <w:t>分</w:t>
      </w:r>
      <w:r>
        <w:rPr>
          <w:b/>
          <w:sz w:val="24"/>
        </w:rPr>
        <w:t xml:space="preserve">) </w:t>
      </w:r>
    </w:p>
    <w:p w:rsidR="0040273E" w:rsidRDefault="0040273E" w:rsidP="0040273E">
      <w:pPr>
        <w:widowControl/>
        <w:numPr>
          <w:ilvl w:val="0"/>
          <w:numId w:val="3"/>
        </w:numPr>
        <w:snapToGrid w:val="0"/>
        <w:spacing w:line="360" w:lineRule="exact"/>
        <w:rPr>
          <w:sz w:val="24"/>
        </w:rPr>
      </w:pPr>
      <w:r>
        <w:rPr>
          <w:sz w:val="24"/>
        </w:rPr>
        <w:t>1.</w:t>
      </w:r>
      <w:r>
        <w:rPr>
          <w:sz w:val="14"/>
        </w:rPr>
        <w:t xml:space="preserve">        </w:t>
      </w:r>
      <w:r>
        <w:rPr>
          <w:rFonts w:hint="eastAsia"/>
          <w:sz w:val="24"/>
        </w:rPr>
        <w:t>设计判断单链表中结点是否关于中心对称算法。</w:t>
      </w:r>
    </w:p>
    <w:p w:rsidR="0040273E" w:rsidRDefault="0040273E" w:rsidP="0040273E">
      <w:pPr>
        <w:widowControl/>
        <w:numPr>
          <w:ilvl w:val="0"/>
          <w:numId w:val="3"/>
        </w:numPr>
        <w:snapToGrid w:val="0"/>
        <w:spacing w:line="360" w:lineRule="exact"/>
        <w:rPr>
          <w:sz w:val="24"/>
        </w:rPr>
      </w:pPr>
      <w:r>
        <w:rPr>
          <w:sz w:val="24"/>
        </w:rPr>
        <w:t>2.</w:t>
      </w:r>
      <w:r>
        <w:rPr>
          <w:sz w:val="14"/>
        </w:rPr>
        <w:t xml:space="preserve">        </w:t>
      </w:r>
      <w:r>
        <w:rPr>
          <w:rFonts w:hint="eastAsia"/>
          <w:sz w:val="24"/>
        </w:rPr>
        <w:t>设计在链式存储结构上建立一棵二叉树的算法。</w:t>
      </w:r>
    </w:p>
    <w:p w:rsidR="0040273E" w:rsidRDefault="0040273E" w:rsidP="0040273E">
      <w:pPr>
        <w:widowControl/>
        <w:numPr>
          <w:ilvl w:val="0"/>
          <w:numId w:val="3"/>
        </w:numPr>
        <w:snapToGrid w:val="0"/>
        <w:spacing w:line="360" w:lineRule="exact"/>
        <w:rPr>
          <w:sz w:val="24"/>
        </w:rPr>
      </w:pPr>
      <w:r>
        <w:rPr>
          <w:sz w:val="24"/>
        </w:rPr>
        <w:t>3.</w:t>
      </w:r>
      <w:r>
        <w:rPr>
          <w:sz w:val="14"/>
        </w:rPr>
        <w:t xml:space="preserve">        </w:t>
      </w:r>
      <w:r>
        <w:rPr>
          <w:rFonts w:hint="eastAsia"/>
          <w:sz w:val="24"/>
        </w:rPr>
        <w:t>设计判断一棵二叉树是否</w:t>
      </w:r>
      <w:proofErr w:type="gramStart"/>
      <w:r>
        <w:rPr>
          <w:rFonts w:hint="eastAsia"/>
          <w:sz w:val="24"/>
        </w:rPr>
        <w:t>是二叉排序</w:t>
      </w:r>
      <w:proofErr w:type="gramEnd"/>
      <w:r>
        <w:rPr>
          <w:rFonts w:hint="eastAsia"/>
          <w:sz w:val="24"/>
        </w:rPr>
        <w:t>树的算法。</w:t>
      </w:r>
    </w:p>
    <w:p w:rsidR="0040273E" w:rsidRDefault="0040273E" w:rsidP="0040273E">
      <w:pPr>
        <w:widowControl/>
        <w:snapToGrid w:val="0"/>
        <w:spacing w:line="360" w:lineRule="exact"/>
        <w:jc w:val="center"/>
        <w:rPr>
          <w:b/>
          <w:sz w:val="24"/>
        </w:rPr>
      </w:pPr>
      <w:r>
        <w:rPr>
          <w:rFonts w:ascii="宋体" w:hAnsi="Courier New"/>
        </w:rPr>
        <w:br w:type="page"/>
      </w:r>
      <w:r>
        <w:rPr>
          <w:rFonts w:hint="eastAsia"/>
          <w:b/>
          <w:sz w:val="24"/>
        </w:rPr>
        <w:lastRenderedPageBreak/>
        <w:t>数据结构试卷参考答案</w:t>
      </w:r>
    </w:p>
    <w:p w:rsidR="0040273E" w:rsidRDefault="0040273E" w:rsidP="0040273E">
      <w:pPr>
        <w:widowControl/>
        <w:snapToGrid w:val="0"/>
        <w:spacing w:line="360" w:lineRule="exact"/>
        <w:rPr>
          <w:sz w:val="24"/>
        </w:rPr>
      </w:pPr>
      <w:r>
        <w:rPr>
          <w:sz w:val="24"/>
        </w:rPr>
        <w:t> </w:t>
      </w:r>
    </w:p>
    <w:p w:rsidR="0040273E" w:rsidRDefault="0040273E" w:rsidP="0040273E">
      <w:pPr>
        <w:widowControl/>
        <w:snapToGrid w:val="0"/>
        <w:spacing w:line="360" w:lineRule="exact"/>
        <w:rPr>
          <w:b/>
          <w:sz w:val="24"/>
        </w:rPr>
      </w:pPr>
      <w:r>
        <w:rPr>
          <w:rFonts w:hint="eastAsia"/>
          <w:b/>
          <w:sz w:val="24"/>
        </w:rPr>
        <w:t>一、选择题</w:t>
      </w:r>
    </w:p>
    <w:p w:rsidR="0040273E" w:rsidRDefault="0040273E" w:rsidP="0040273E">
      <w:pPr>
        <w:widowControl/>
        <w:snapToGrid w:val="0"/>
        <w:spacing w:line="360" w:lineRule="exact"/>
        <w:rPr>
          <w:sz w:val="24"/>
        </w:rPr>
      </w:pPr>
      <w:proofErr w:type="gramStart"/>
      <w:r>
        <w:rPr>
          <w:sz w:val="24"/>
        </w:rPr>
        <w:t>1.C</w:t>
      </w:r>
      <w:proofErr w:type="gramEnd"/>
      <w:r>
        <w:rPr>
          <w:sz w:val="24"/>
        </w:rPr>
        <w:tab/>
      </w:r>
      <w:r>
        <w:rPr>
          <w:sz w:val="24"/>
        </w:rPr>
        <w:tab/>
        <w:t>2.C</w:t>
      </w:r>
      <w:r>
        <w:rPr>
          <w:sz w:val="24"/>
        </w:rPr>
        <w:tab/>
      </w:r>
      <w:r>
        <w:rPr>
          <w:sz w:val="24"/>
        </w:rPr>
        <w:tab/>
        <w:t>3.D</w:t>
      </w:r>
      <w:r>
        <w:rPr>
          <w:sz w:val="24"/>
        </w:rPr>
        <w:tab/>
      </w:r>
      <w:r>
        <w:rPr>
          <w:sz w:val="24"/>
        </w:rPr>
        <w:tab/>
        <w:t>4.C</w:t>
      </w:r>
      <w:r>
        <w:rPr>
          <w:sz w:val="24"/>
        </w:rPr>
        <w:tab/>
      </w:r>
      <w:r>
        <w:rPr>
          <w:sz w:val="24"/>
        </w:rPr>
        <w:tab/>
        <w:t>5.A</w:t>
      </w:r>
    </w:p>
    <w:p w:rsidR="0040273E" w:rsidRDefault="0040273E" w:rsidP="0040273E">
      <w:pPr>
        <w:widowControl/>
        <w:snapToGrid w:val="0"/>
        <w:spacing w:line="360" w:lineRule="exact"/>
        <w:rPr>
          <w:sz w:val="24"/>
        </w:rPr>
      </w:pPr>
      <w:proofErr w:type="gramStart"/>
      <w:r>
        <w:rPr>
          <w:sz w:val="24"/>
        </w:rPr>
        <w:t>6.C</w:t>
      </w:r>
      <w:proofErr w:type="gramEnd"/>
      <w:r>
        <w:rPr>
          <w:sz w:val="24"/>
        </w:rPr>
        <w:tab/>
      </w:r>
      <w:r>
        <w:rPr>
          <w:sz w:val="24"/>
        </w:rPr>
        <w:tab/>
        <w:t>7.C</w:t>
      </w:r>
      <w:r>
        <w:rPr>
          <w:sz w:val="24"/>
        </w:rPr>
        <w:tab/>
      </w:r>
      <w:r>
        <w:rPr>
          <w:sz w:val="24"/>
        </w:rPr>
        <w:tab/>
        <w:t>8.B</w:t>
      </w:r>
      <w:r>
        <w:rPr>
          <w:sz w:val="24"/>
        </w:rPr>
        <w:tab/>
      </w:r>
      <w:r>
        <w:rPr>
          <w:sz w:val="24"/>
        </w:rPr>
        <w:tab/>
        <w:t>9.B</w:t>
      </w:r>
      <w:r>
        <w:rPr>
          <w:sz w:val="24"/>
        </w:rPr>
        <w:tab/>
      </w:r>
      <w:r>
        <w:rPr>
          <w:sz w:val="24"/>
        </w:rPr>
        <w:tab/>
        <w:t>10.B</w:t>
      </w:r>
    </w:p>
    <w:p w:rsidR="0040273E" w:rsidRDefault="0040273E" w:rsidP="0040273E">
      <w:pPr>
        <w:widowControl/>
        <w:snapToGrid w:val="0"/>
        <w:spacing w:line="360" w:lineRule="exact"/>
        <w:rPr>
          <w:b/>
          <w:sz w:val="24"/>
        </w:rPr>
      </w:pPr>
      <w:r>
        <w:rPr>
          <w:rFonts w:hint="eastAsia"/>
          <w:b/>
          <w:sz w:val="24"/>
        </w:rPr>
        <w:t>二、填空题</w:t>
      </w:r>
    </w:p>
    <w:p w:rsidR="0040273E" w:rsidRDefault="0040273E" w:rsidP="0040273E">
      <w:pPr>
        <w:widowControl/>
        <w:numPr>
          <w:ilvl w:val="0"/>
          <w:numId w:val="4"/>
        </w:numPr>
        <w:snapToGrid w:val="0"/>
        <w:spacing w:line="360" w:lineRule="exact"/>
        <w:rPr>
          <w:sz w:val="24"/>
        </w:rPr>
      </w:pPr>
      <w:r>
        <w:rPr>
          <w:sz w:val="24"/>
        </w:rPr>
        <w:t>1.</w:t>
      </w:r>
      <w:r>
        <w:rPr>
          <w:sz w:val="14"/>
        </w:rPr>
        <w:t xml:space="preserve">        </w:t>
      </w:r>
      <w:r>
        <w:rPr>
          <w:sz w:val="24"/>
        </w:rPr>
        <w:t>(F+1) % m</w:t>
      </w:r>
    </w:p>
    <w:p w:rsidR="0040273E" w:rsidRDefault="0040273E" w:rsidP="0040273E">
      <w:pPr>
        <w:widowControl/>
        <w:numPr>
          <w:ilvl w:val="0"/>
          <w:numId w:val="4"/>
        </w:numPr>
        <w:snapToGrid w:val="0"/>
        <w:spacing w:line="360" w:lineRule="exact"/>
        <w:rPr>
          <w:sz w:val="24"/>
        </w:rPr>
      </w:pPr>
      <w:r>
        <w:rPr>
          <w:sz w:val="24"/>
        </w:rPr>
        <w:t>2.</w:t>
      </w:r>
      <w:r>
        <w:rPr>
          <w:sz w:val="14"/>
        </w:rPr>
        <w:t xml:space="preserve">        </w:t>
      </w:r>
      <w:r>
        <w:rPr>
          <w:sz w:val="24"/>
        </w:rPr>
        <w:t>O(n)</w:t>
      </w:r>
      <w:r>
        <w:rPr>
          <w:rFonts w:hint="eastAsia"/>
          <w:sz w:val="24"/>
        </w:rPr>
        <w:t>，</w:t>
      </w:r>
      <w:r>
        <w:rPr>
          <w:sz w:val="24"/>
        </w:rPr>
        <w:t>O(n)</w:t>
      </w:r>
    </w:p>
    <w:p w:rsidR="0040273E" w:rsidRDefault="0040273E" w:rsidP="0040273E">
      <w:pPr>
        <w:widowControl/>
        <w:numPr>
          <w:ilvl w:val="0"/>
          <w:numId w:val="4"/>
        </w:numPr>
        <w:snapToGrid w:val="0"/>
        <w:spacing w:line="360" w:lineRule="exact"/>
        <w:rPr>
          <w:sz w:val="24"/>
        </w:rPr>
      </w:pPr>
      <w:r>
        <w:rPr>
          <w:sz w:val="24"/>
        </w:rPr>
        <w:t>3.</w:t>
      </w:r>
      <w:r>
        <w:rPr>
          <w:sz w:val="14"/>
        </w:rPr>
        <w:t xml:space="preserve">        </w:t>
      </w:r>
      <w:r>
        <w:rPr>
          <w:sz w:val="24"/>
        </w:rPr>
        <w:t>2n</w:t>
      </w:r>
      <w:r>
        <w:rPr>
          <w:rFonts w:hint="eastAsia"/>
          <w:sz w:val="24"/>
        </w:rPr>
        <w:t>，</w:t>
      </w:r>
      <w:r>
        <w:rPr>
          <w:sz w:val="24"/>
        </w:rPr>
        <w:t>n+1</w:t>
      </w:r>
    </w:p>
    <w:p w:rsidR="0040273E" w:rsidRDefault="0040273E" w:rsidP="0040273E">
      <w:pPr>
        <w:widowControl/>
        <w:numPr>
          <w:ilvl w:val="0"/>
          <w:numId w:val="4"/>
        </w:numPr>
        <w:snapToGrid w:val="0"/>
        <w:spacing w:line="360" w:lineRule="exact"/>
        <w:rPr>
          <w:sz w:val="24"/>
        </w:rPr>
      </w:pPr>
      <w:r>
        <w:rPr>
          <w:sz w:val="24"/>
        </w:rPr>
        <w:t>4.</w:t>
      </w:r>
      <w:r>
        <w:rPr>
          <w:sz w:val="14"/>
        </w:rPr>
        <w:t xml:space="preserve">        </w:t>
      </w:r>
      <w:r>
        <w:rPr>
          <w:sz w:val="24"/>
        </w:rPr>
        <w:t>s-&gt;next=p-&gt;next; s-&gt;next=s</w:t>
      </w:r>
    </w:p>
    <w:p w:rsidR="0040273E" w:rsidRDefault="0040273E" w:rsidP="0040273E">
      <w:pPr>
        <w:widowControl/>
        <w:numPr>
          <w:ilvl w:val="0"/>
          <w:numId w:val="4"/>
        </w:numPr>
        <w:snapToGrid w:val="0"/>
        <w:spacing w:line="360" w:lineRule="exact"/>
        <w:rPr>
          <w:sz w:val="24"/>
        </w:rPr>
      </w:pPr>
      <w:r>
        <w:rPr>
          <w:sz w:val="24"/>
        </w:rPr>
        <w:t>5.</w:t>
      </w:r>
      <w:r>
        <w:rPr>
          <w:sz w:val="14"/>
        </w:rPr>
        <w:t xml:space="preserve">        </w:t>
      </w:r>
      <w:r>
        <w:rPr>
          <w:sz w:val="24"/>
        </w:rPr>
        <w:t>n, 2e</w:t>
      </w:r>
    </w:p>
    <w:p w:rsidR="0040273E" w:rsidRDefault="0040273E" w:rsidP="0040273E">
      <w:pPr>
        <w:widowControl/>
        <w:numPr>
          <w:ilvl w:val="0"/>
          <w:numId w:val="4"/>
        </w:numPr>
        <w:snapToGrid w:val="0"/>
        <w:spacing w:line="360" w:lineRule="exact"/>
        <w:rPr>
          <w:sz w:val="24"/>
        </w:rPr>
      </w:pPr>
      <w:r>
        <w:rPr>
          <w:sz w:val="24"/>
        </w:rPr>
        <w:t>6.</w:t>
      </w:r>
      <w:r>
        <w:rPr>
          <w:sz w:val="14"/>
        </w:rPr>
        <w:t xml:space="preserve">        </w:t>
      </w:r>
      <w:r>
        <w:rPr>
          <w:sz w:val="24"/>
        </w:rPr>
        <w:t>m=2e</w:t>
      </w:r>
    </w:p>
    <w:p w:rsidR="0040273E" w:rsidRDefault="0040273E" w:rsidP="0040273E">
      <w:pPr>
        <w:widowControl/>
        <w:numPr>
          <w:ilvl w:val="0"/>
          <w:numId w:val="4"/>
        </w:numPr>
        <w:snapToGrid w:val="0"/>
        <w:spacing w:line="360" w:lineRule="exact"/>
        <w:rPr>
          <w:sz w:val="24"/>
        </w:rPr>
      </w:pPr>
      <w:r>
        <w:rPr>
          <w:sz w:val="24"/>
        </w:rPr>
        <w:t>7.</w:t>
      </w:r>
      <w:r>
        <w:rPr>
          <w:sz w:val="14"/>
        </w:rPr>
        <w:t xml:space="preserve">        </w:t>
      </w:r>
      <w:r>
        <w:rPr>
          <w:sz w:val="24"/>
        </w:rPr>
        <w:t>CBA</w:t>
      </w:r>
    </w:p>
    <w:p w:rsidR="0040273E" w:rsidRDefault="0040273E" w:rsidP="0040273E">
      <w:pPr>
        <w:widowControl/>
        <w:numPr>
          <w:ilvl w:val="0"/>
          <w:numId w:val="4"/>
        </w:numPr>
        <w:snapToGrid w:val="0"/>
        <w:spacing w:line="360" w:lineRule="exact"/>
        <w:rPr>
          <w:sz w:val="24"/>
        </w:rPr>
      </w:pPr>
      <w:r>
        <w:rPr>
          <w:sz w:val="24"/>
        </w:rPr>
        <w:t>8.</w:t>
      </w:r>
      <w:r>
        <w:rPr>
          <w:sz w:val="14"/>
        </w:rPr>
        <w:t xml:space="preserve">        </w:t>
      </w:r>
      <w:r>
        <w:rPr>
          <w:sz w:val="24"/>
        </w:rPr>
        <w:t>4</w:t>
      </w:r>
      <w:r>
        <w:rPr>
          <w:rFonts w:hint="eastAsia"/>
          <w:sz w:val="24"/>
        </w:rPr>
        <w:t>，</w:t>
      </w:r>
      <w:r>
        <w:rPr>
          <w:sz w:val="24"/>
        </w:rPr>
        <w:t>16</w:t>
      </w:r>
    </w:p>
    <w:p w:rsidR="0040273E" w:rsidRDefault="0040273E" w:rsidP="0040273E">
      <w:pPr>
        <w:widowControl/>
        <w:numPr>
          <w:ilvl w:val="0"/>
          <w:numId w:val="4"/>
        </w:numPr>
        <w:snapToGrid w:val="0"/>
        <w:spacing w:line="360" w:lineRule="exact"/>
        <w:rPr>
          <w:sz w:val="24"/>
        </w:rPr>
      </w:pPr>
      <w:r>
        <w:rPr>
          <w:sz w:val="24"/>
        </w:rPr>
        <w:t>9.</w:t>
      </w:r>
      <w:r>
        <w:rPr>
          <w:sz w:val="14"/>
        </w:rPr>
        <w:t xml:space="preserve">        </w:t>
      </w:r>
      <w:r>
        <w:rPr>
          <w:sz w:val="24"/>
        </w:rPr>
        <w:t>i-j+1</w:t>
      </w:r>
      <w:r>
        <w:rPr>
          <w:rFonts w:hint="eastAsia"/>
          <w:sz w:val="24"/>
        </w:rPr>
        <w:t>，</w:t>
      </w:r>
      <w:r>
        <w:rPr>
          <w:sz w:val="24"/>
        </w:rPr>
        <w:t>0</w:t>
      </w:r>
    </w:p>
    <w:p w:rsidR="0040273E" w:rsidRDefault="0040273E" w:rsidP="0040273E">
      <w:pPr>
        <w:widowControl/>
        <w:numPr>
          <w:ilvl w:val="0"/>
          <w:numId w:val="4"/>
        </w:numPr>
        <w:snapToGrid w:val="0"/>
        <w:spacing w:line="360" w:lineRule="exact"/>
        <w:rPr>
          <w:sz w:val="24"/>
        </w:rPr>
      </w:pPr>
      <w:r>
        <w:rPr>
          <w:sz w:val="24"/>
        </w:rPr>
        <w:t>10.</w:t>
      </w:r>
      <w:r>
        <w:rPr>
          <w:sz w:val="14"/>
        </w:rPr>
        <w:t xml:space="preserve">    </w:t>
      </w:r>
      <w:r>
        <w:rPr>
          <w:sz w:val="24"/>
        </w:rPr>
        <w:t>n-1</w:t>
      </w:r>
    </w:p>
    <w:p w:rsidR="0040273E" w:rsidRDefault="0040273E" w:rsidP="0040273E">
      <w:pPr>
        <w:widowControl/>
        <w:snapToGrid w:val="0"/>
        <w:spacing w:line="360" w:lineRule="exact"/>
        <w:rPr>
          <w:b/>
          <w:sz w:val="24"/>
        </w:rPr>
      </w:pPr>
      <w:r>
        <w:rPr>
          <w:rFonts w:hint="eastAsia"/>
          <w:b/>
          <w:sz w:val="24"/>
        </w:rPr>
        <w:t>三、应用题</w:t>
      </w:r>
    </w:p>
    <w:p w:rsidR="0040273E" w:rsidRDefault="0040273E" w:rsidP="0040273E">
      <w:pPr>
        <w:widowControl/>
        <w:numPr>
          <w:ilvl w:val="0"/>
          <w:numId w:val="5"/>
        </w:numPr>
        <w:snapToGrid w:val="0"/>
        <w:spacing w:line="360" w:lineRule="exact"/>
        <w:rPr>
          <w:sz w:val="24"/>
        </w:rPr>
      </w:pPr>
      <w:r>
        <w:rPr>
          <w:sz w:val="24"/>
        </w:rPr>
        <w:t>1.</w:t>
      </w:r>
      <w:r>
        <w:rPr>
          <w:sz w:val="14"/>
        </w:rPr>
        <w:t xml:space="preserve">        </w:t>
      </w:r>
      <w:r>
        <w:rPr>
          <w:rFonts w:hint="eastAsia"/>
          <w:sz w:val="24"/>
        </w:rPr>
        <w:t>链式存储结构略，前序</w:t>
      </w:r>
      <w:r>
        <w:rPr>
          <w:sz w:val="24"/>
        </w:rPr>
        <w:t>ABDEC</w:t>
      </w:r>
      <w:r>
        <w:rPr>
          <w:rFonts w:hint="eastAsia"/>
          <w:sz w:val="24"/>
        </w:rPr>
        <w:t>，</w:t>
      </w:r>
      <w:proofErr w:type="gramStart"/>
      <w:r>
        <w:rPr>
          <w:rFonts w:hint="eastAsia"/>
          <w:sz w:val="24"/>
        </w:rPr>
        <w:t>中序</w:t>
      </w:r>
      <w:proofErr w:type="gramEnd"/>
      <w:r>
        <w:rPr>
          <w:sz w:val="24"/>
        </w:rPr>
        <w:t>DBEAC</w:t>
      </w:r>
      <w:r>
        <w:rPr>
          <w:rFonts w:hint="eastAsia"/>
          <w:sz w:val="24"/>
        </w:rPr>
        <w:t>，后序</w:t>
      </w:r>
      <w:r>
        <w:rPr>
          <w:sz w:val="24"/>
        </w:rPr>
        <w:t>DEBCA</w:t>
      </w:r>
      <w:r>
        <w:rPr>
          <w:rFonts w:hint="eastAsia"/>
          <w:sz w:val="24"/>
        </w:rPr>
        <w:t>。</w:t>
      </w:r>
    </w:p>
    <w:p w:rsidR="0040273E" w:rsidRDefault="0040273E" w:rsidP="0040273E">
      <w:pPr>
        <w:widowControl/>
        <w:numPr>
          <w:ilvl w:val="0"/>
          <w:numId w:val="5"/>
        </w:numPr>
        <w:snapToGrid w:val="0"/>
        <w:spacing w:line="360" w:lineRule="exact"/>
        <w:rPr>
          <w:sz w:val="24"/>
        </w:rPr>
      </w:pPr>
      <w:r>
        <w:rPr>
          <w:sz w:val="24"/>
        </w:rPr>
        <w:t>2.</w:t>
      </w:r>
      <w:r>
        <w:rPr>
          <w:sz w:val="14"/>
        </w:rPr>
        <w:t xml:space="preserve">        </w:t>
      </w:r>
      <w:r>
        <w:rPr>
          <w:rFonts w:hint="eastAsia"/>
          <w:sz w:val="24"/>
        </w:rPr>
        <w:t>哈夫曼树略，</w:t>
      </w:r>
      <w:r>
        <w:rPr>
          <w:sz w:val="24"/>
        </w:rPr>
        <w:t>WPL=78</w:t>
      </w:r>
    </w:p>
    <w:p w:rsidR="0040273E" w:rsidRDefault="0040273E" w:rsidP="0040273E">
      <w:pPr>
        <w:widowControl/>
        <w:numPr>
          <w:ilvl w:val="0"/>
          <w:numId w:val="5"/>
        </w:numPr>
        <w:snapToGrid w:val="0"/>
        <w:spacing w:line="360" w:lineRule="exact"/>
        <w:rPr>
          <w:sz w:val="24"/>
        </w:rPr>
      </w:pPr>
      <w:r>
        <w:rPr>
          <w:sz w:val="24"/>
        </w:rPr>
        <w:t>3.</w:t>
      </w:r>
      <w:r>
        <w:rPr>
          <w:sz w:val="14"/>
        </w:rPr>
        <w:t xml:space="preserve">        </w:t>
      </w:r>
      <w:r>
        <w:rPr>
          <w:sz w:val="24"/>
        </w:rPr>
        <w:t>(18,5,16,19,21,23)</w:t>
      </w:r>
      <w:r>
        <w:rPr>
          <w:rFonts w:hint="eastAsia"/>
          <w:sz w:val="24"/>
        </w:rPr>
        <w:t>，</w:t>
      </w:r>
      <w:r>
        <w:rPr>
          <w:sz w:val="24"/>
        </w:rPr>
        <w:t>(5</w:t>
      </w:r>
      <w:r>
        <w:rPr>
          <w:rFonts w:hint="eastAsia"/>
          <w:sz w:val="24"/>
        </w:rPr>
        <w:t>，</w:t>
      </w:r>
      <w:r>
        <w:rPr>
          <w:sz w:val="24"/>
        </w:rPr>
        <w:t>16</w:t>
      </w:r>
      <w:r>
        <w:rPr>
          <w:rFonts w:hint="eastAsia"/>
          <w:sz w:val="24"/>
        </w:rPr>
        <w:t>，</w:t>
      </w:r>
      <w:r>
        <w:rPr>
          <w:sz w:val="24"/>
        </w:rPr>
        <w:t>21</w:t>
      </w:r>
      <w:r>
        <w:rPr>
          <w:rFonts w:hint="eastAsia"/>
          <w:sz w:val="24"/>
        </w:rPr>
        <w:t>，</w:t>
      </w:r>
      <w:r>
        <w:rPr>
          <w:sz w:val="24"/>
        </w:rPr>
        <w:t>19</w:t>
      </w:r>
      <w:r>
        <w:rPr>
          <w:rFonts w:hint="eastAsia"/>
          <w:sz w:val="24"/>
        </w:rPr>
        <w:t>，</w:t>
      </w:r>
      <w:r>
        <w:rPr>
          <w:sz w:val="24"/>
        </w:rPr>
        <w:t>18</w:t>
      </w:r>
      <w:r>
        <w:rPr>
          <w:rFonts w:hint="eastAsia"/>
          <w:sz w:val="24"/>
        </w:rPr>
        <w:t>，</w:t>
      </w:r>
      <w:r>
        <w:rPr>
          <w:sz w:val="24"/>
        </w:rPr>
        <w:t>23)</w:t>
      </w:r>
    </w:p>
    <w:p w:rsidR="0040273E" w:rsidRDefault="0040273E" w:rsidP="0040273E">
      <w:pPr>
        <w:widowControl/>
        <w:numPr>
          <w:ilvl w:val="0"/>
          <w:numId w:val="5"/>
        </w:numPr>
        <w:snapToGrid w:val="0"/>
        <w:spacing w:line="360" w:lineRule="exact"/>
        <w:rPr>
          <w:sz w:val="24"/>
        </w:rPr>
      </w:pPr>
      <w:r>
        <w:rPr>
          <w:sz w:val="24"/>
        </w:rPr>
        <w:t>4.</w:t>
      </w:r>
      <w:r>
        <w:rPr>
          <w:sz w:val="14"/>
        </w:rPr>
        <w:t xml:space="preserve">        </w:t>
      </w:r>
      <w:r>
        <w:rPr>
          <w:rFonts w:hint="eastAsia"/>
          <w:sz w:val="24"/>
        </w:rPr>
        <w:t>线性探测：</w:t>
      </w:r>
      <w:r>
        <w:rPr>
          <w:noProof/>
          <w:sz w:val="24"/>
          <w:vertAlign w:val="subscript"/>
        </w:rPr>
        <w:drawing>
          <wp:inline distT="0" distB="0" distL="0" distR="0">
            <wp:extent cx="1905000" cy="40957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905000" cy="409575"/>
                    </a:xfrm>
                    <a:prstGeom prst="rect">
                      <a:avLst/>
                    </a:prstGeom>
                    <a:noFill/>
                    <a:ln w="9525">
                      <a:noFill/>
                      <a:miter lim="800000"/>
                      <a:headEnd/>
                      <a:tailEnd/>
                    </a:ln>
                  </pic:spPr>
                </pic:pic>
              </a:graphicData>
            </a:graphic>
          </wp:inline>
        </w:drawing>
      </w:r>
      <w:r>
        <w:rPr>
          <w:sz w:val="24"/>
        </w:rPr>
        <w:tab/>
      </w:r>
      <w:r>
        <w:rPr>
          <w:rFonts w:hint="eastAsia"/>
          <w:sz w:val="24"/>
        </w:rPr>
        <w:t>链地址法：</w:t>
      </w:r>
      <w:r>
        <w:rPr>
          <w:noProof/>
          <w:sz w:val="24"/>
          <w:vertAlign w:val="subscript"/>
        </w:rPr>
        <w:drawing>
          <wp:inline distT="0" distB="0" distL="0" distR="0">
            <wp:extent cx="885825" cy="1419225"/>
            <wp:effectExtent l="1905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885825" cy="1419225"/>
                    </a:xfrm>
                    <a:prstGeom prst="rect">
                      <a:avLst/>
                    </a:prstGeom>
                    <a:noFill/>
                    <a:ln w="9525">
                      <a:noFill/>
                      <a:miter lim="800000"/>
                      <a:headEnd/>
                      <a:tailEnd/>
                    </a:ln>
                  </pic:spPr>
                </pic:pic>
              </a:graphicData>
            </a:graphic>
          </wp:inline>
        </w:drawing>
      </w:r>
    </w:p>
    <w:p w:rsidR="0040273E" w:rsidRDefault="0040273E" w:rsidP="0040273E">
      <w:pPr>
        <w:widowControl/>
        <w:numPr>
          <w:ilvl w:val="0"/>
          <w:numId w:val="5"/>
        </w:numPr>
        <w:snapToGrid w:val="0"/>
        <w:spacing w:line="360" w:lineRule="exact"/>
        <w:rPr>
          <w:sz w:val="24"/>
        </w:rPr>
      </w:pPr>
      <w:r>
        <w:rPr>
          <w:sz w:val="24"/>
        </w:rPr>
        <w:t>5.</w:t>
      </w:r>
      <w:r>
        <w:rPr>
          <w:sz w:val="14"/>
        </w:rPr>
        <w:t xml:space="preserve">        </w:t>
      </w:r>
      <w:r>
        <w:rPr>
          <w:rFonts w:hint="eastAsia"/>
          <w:sz w:val="24"/>
        </w:rPr>
        <w:t>深度：</w:t>
      </w:r>
      <w:r>
        <w:rPr>
          <w:sz w:val="24"/>
        </w:rPr>
        <w:t>125364</w:t>
      </w:r>
      <w:r>
        <w:rPr>
          <w:rFonts w:hint="eastAsia"/>
          <w:sz w:val="24"/>
        </w:rPr>
        <w:t>，广度：</w:t>
      </w:r>
      <w:r>
        <w:rPr>
          <w:sz w:val="24"/>
        </w:rPr>
        <w:t>123456</w:t>
      </w:r>
      <w:r>
        <w:rPr>
          <w:rFonts w:hint="eastAsia"/>
          <w:sz w:val="24"/>
        </w:rPr>
        <w:t>，最小生成树</w:t>
      </w:r>
      <w:r>
        <w:rPr>
          <w:sz w:val="24"/>
        </w:rPr>
        <w:t>T</w:t>
      </w:r>
      <w:r>
        <w:rPr>
          <w:rFonts w:hint="eastAsia"/>
          <w:sz w:val="24"/>
        </w:rPr>
        <w:t>的边集为</w:t>
      </w:r>
      <w:r>
        <w:rPr>
          <w:sz w:val="24"/>
        </w:rPr>
        <w:t>E={(1</w:t>
      </w:r>
      <w:r>
        <w:rPr>
          <w:rFonts w:hint="eastAsia"/>
          <w:sz w:val="24"/>
        </w:rPr>
        <w:t>，</w:t>
      </w:r>
      <w:r>
        <w:rPr>
          <w:sz w:val="24"/>
        </w:rPr>
        <w:t>4)</w:t>
      </w:r>
      <w:r>
        <w:rPr>
          <w:rFonts w:hint="eastAsia"/>
          <w:sz w:val="24"/>
        </w:rPr>
        <w:t>，</w:t>
      </w:r>
      <w:r>
        <w:rPr>
          <w:sz w:val="24"/>
        </w:rPr>
        <w:t>(1</w:t>
      </w:r>
      <w:r>
        <w:rPr>
          <w:rFonts w:hint="eastAsia"/>
          <w:sz w:val="24"/>
        </w:rPr>
        <w:t>，</w:t>
      </w:r>
      <w:r>
        <w:rPr>
          <w:sz w:val="24"/>
        </w:rPr>
        <w:t>3)</w:t>
      </w:r>
      <w:r>
        <w:rPr>
          <w:rFonts w:hint="eastAsia"/>
          <w:sz w:val="24"/>
        </w:rPr>
        <w:t>，</w:t>
      </w:r>
      <w:r>
        <w:rPr>
          <w:sz w:val="24"/>
        </w:rPr>
        <w:t>(3</w:t>
      </w:r>
      <w:r>
        <w:rPr>
          <w:rFonts w:hint="eastAsia"/>
          <w:sz w:val="24"/>
        </w:rPr>
        <w:t>，</w:t>
      </w:r>
      <w:r>
        <w:rPr>
          <w:sz w:val="24"/>
        </w:rPr>
        <w:t>5)</w:t>
      </w:r>
      <w:r>
        <w:rPr>
          <w:rFonts w:hint="eastAsia"/>
          <w:sz w:val="24"/>
        </w:rPr>
        <w:t>，</w:t>
      </w:r>
      <w:r>
        <w:rPr>
          <w:sz w:val="24"/>
        </w:rPr>
        <w:t>(5</w:t>
      </w:r>
      <w:r>
        <w:rPr>
          <w:rFonts w:hint="eastAsia"/>
          <w:sz w:val="24"/>
        </w:rPr>
        <w:t>，</w:t>
      </w:r>
      <w:r>
        <w:rPr>
          <w:sz w:val="24"/>
        </w:rPr>
        <w:t>6)</w:t>
      </w:r>
      <w:r>
        <w:rPr>
          <w:rFonts w:hint="eastAsia"/>
          <w:sz w:val="24"/>
        </w:rPr>
        <w:t>，</w:t>
      </w:r>
      <w:r>
        <w:rPr>
          <w:sz w:val="24"/>
        </w:rPr>
        <w:t>(5,6)}</w:t>
      </w:r>
    </w:p>
    <w:p w:rsidR="0040273E" w:rsidRDefault="0040273E" w:rsidP="0040273E">
      <w:pPr>
        <w:widowControl/>
        <w:tabs>
          <w:tab w:val="left" w:pos="1428"/>
        </w:tabs>
        <w:snapToGrid w:val="0"/>
        <w:spacing w:line="360" w:lineRule="exact"/>
        <w:rPr>
          <w:b/>
          <w:sz w:val="24"/>
        </w:rPr>
      </w:pPr>
      <w:r>
        <w:rPr>
          <w:rFonts w:hint="eastAsia"/>
          <w:b/>
          <w:sz w:val="24"/>
        </w:rPr>
        <w:t>四、算法设计题</w:t>
      </w:r>
    </w:p>
    <w:p w:rsidR="0040273E" w:rsidRDefault="0040273E" w:rsidP="0040273E">
      <w:pPr>
        <w:widowControl/>
        <w:numPr>
          <w:ilvl w:val="0"/>
          <w:numId w:val="6"/>
        </w:numPr>
        <w:snapToGrid w:val="0"/>
        <w:spacing w:line="360" w:lineRule="exact"/>
        <w:rPr>
          <w:sz w:val="24"/>
        </w:rPr>
      </w:pPr>
      <w:r>
        <w:rPr>
          <w:sz w:val="24"/>
        </w:rPr>
        <w:t>1.</w:t>
      </w:r>
      <w:r>
        <w:rPr>
          <w:sz w:val="14"/>
        </w:rPr>
        <w:t xml:space="preserve">        </w:t>
      </w:r>
      <w:r>
        <w:rPr>
          <w:rFonts w:hint="eastAsia"/>
          <w:sz w:val="24"/>
        </w:rPr>
        <w:t>设计判断单链表中结点是否关于中心对称算法。</w:t>
      </w:r>
    </w:p>
    <w:p w:rsidR="0040273E" w:rsidRDefault="0040273E" w:rsidP="0040273E">
      <w:pPr>
        <w:widowControl/>
        <w:snapToGrid w:val="0"/>
        <w:spacing w:line="360" w:lineRule="exact"/>
        <w:ind w:firstLineChars="194" w:firstLine="466"/>
        <w:rPr>
          <w:sz w:val="24"/>
        </w:rPr>
      </w:pPr>
      <w:proofErr w:type="spellStart"/>
      <w:proofErr w:type="gramStart"/>
      <w:r>
        <w:rPr>
          <w:sz w:val="24"/>
        </w:rPr>
        <w:t>typedef</w:t>
      </w:r>
      <w:proofErr w:type="spellEnd"/>
      <w:proofErr w:type="gramEnd"/>
      <w:r>
        <w:rPr>
          <w:sz w:val="24"/>
        </w:rPr>
        <w:t xml:space="preserve"> </w:t>
      </w:r>
      <w:proofErr w:type="spellStart"/>
      <w:r>
        <w:rPr>
          <w:sz w:val="24"/>
        </w:rPr>
        <w:t>struct</w:t>
      </w:r>
      <w:proofErr w:type="spellEnd"/>
      <w:r>
        <w:rPr>
          <w:sz w:val="24"/>
        </w:rPr>
        <w:t xml:space="preserve"> {</w:t>
      </w:r>
      <w:proofErr w:type="spellStart"/>
      <w:r>
        <w:rPr>
          <w:sz w:val="24"/>
        </w:rPr>
        <w:t>int</w:t>
      </w:r>
      <w:proofErr w:type="spellEnd"/>
      <w:r>
        <w:rPr>
          <w:sz w:val="24"/>
        </w:rPr>
        <w:t xml:space="preserve"> s[100]; </w:t>
      </w:r>
      <w:proofErr w:type="spellStart"/>
      <w:r>
        <w:rPr>
          <w:sz w:val="24"/>
        </w:rPr>
        <w:t>int</w:t>
      </w:r>
      <w:proofErr w:type="spellEnd"/>
      <w:r>
        <w:rPr>
          <w:sz w:val="24"/>
        </w:rPr>
        <w:t xml:space="preserve"> top;} </w:t>
      </w:r>
      <w:proofErr w:type="spellStart"/>
      <w:r>
        <w:rPr>
          <w:sz w:val="24"/>
        </w:rPr>
        <w:t>sqstack</w:t>
      </w:r>
      <w:proofErr w:type="spellEnd"/>
      <w:r>
        <w:rPr>
          <w:sz w:val="24"/>
        </w:rPr>
        <w:t>;</w:t>
      </w:r>
    </w:p>
    <w:p w:rsidR="0040273E" w:rsidRDefault="0040273E" w:rsidP="0040273E">
      <w:pPr>
        <w:widowControl/>
        <w:snapToGrid w:val="0"/>
        <w:spacing w:line="360" w:lineRule="exact"/>
        <w:ind w:firstLineChars="194" w:firstLine="466"/>
        <w:rPr>
          <w:sz w:val="24"/>
        </w:rPr>
      </w:pPr>
      <w:proofErr w:type="spellStart"/>
      <w:proofErr w:type="gramStart"/>
      <w:r>
        <w:rPr>
          <w:sz w:val="24"/>
        </w:rPr>
        <w:t>int</w:t>
      </w:r>
      <w:proofErr w:type="spellEnd"/>
      <w:proofErr w:type="gramEnd"/>
      <w:r>
        <w:rPr>
          <w:sz w:val="24"/>
        </w:rPr>
        <w:t xml:space="preserve"> </w:t>
      </w:r>
      <w:proofErr w:type="spellStart"/>
      <w:r>
        <w:rPr>
          <w:sz w:val="24"/>
        </w:rPr>
        <w:t>lklistsymmetry</w:t>
      </w:r>
      <w:proofErr w:type="spellEnd"/>
      <w:r>
        <w:rPr>
          <w:sz w:val="24"/>
        </w:rPr>
        <w:t>(</w:t>
      </w:r>
      <w:proofErr w:type="spellStart"/>
      <w:r>
        <w:rPr>
          <w:sz w:val="24"/>
        </w:rPr>
        <w:t>lklist</w:t>
      </w:r>
      <w:proofErr w:type="spellEnd"/>
      <w:r>
        <w:rPr>
          <w:sz w:val="24"/>
        </w:rPr>
        <w:t xml:space="preserve"> *head)</w:t>
      </w:r>
    </w:p>
    <w:p w:rsidR="0040273E" w:rsidRDefault="0040273E" w:rsidP="0040273E">
      <w:pPr>
        <w:widowControl/>
        <w:snapToGrid w:val="0"/>
        <w:spacing w:line="360" w:lineRule="exact"/>
        <w:ind w:firstLineChars="194" w:firstLine="466"/>
        <w:rPr>
          <w:sz w:val="24"/>
        </w:rPr>
      </w:pPr>
      <w:r>
        <w:rPr>
          <w:sz w:val="24"/>
        </w:rPr>
        <w:t>{</w:t>
      </w:r>
    </w:p>
    <w:p w:rsidR="0040273E" w:rsidRDefault="0040273E" w:rsidP="0040273E">
      <w:pPr>
        <w:widowControl/>
        <w:snapToGrid w:val="0"/>
        <w:spacing w:line="360" w:lineRule="exact"/>
        <w:ind w:firstLineChars="194" w:firstLine="466"/>
        <w:rPr>
          <w:sz w:val="24"/>
        </w:rPr>
      </w:pPr>
      <w:r>
        <w:rPr>
          <w:sz w:val="24"/>
        </w:rPr>
        <w:t xml:space="preserve">  </w:t>
      </w:r>
      <w:proofErr w:type="spellStart"/>
      <w:proofErr w:type="gramStart"/>
      <w:r>
        <w:rPr>
          <w:sz w:val="24"/>
        </w:rPr>
        <w:t>sqstack</w:t>
      </w:r>
      <w:proofErr w:type="spellEnd"/>
      <w:proofErr w:type="gramEnd"/>
      <w:r>
        <w:rPr>
          <w:sz w:val="24"/>
        </w:rPr>
        <w:t xml:space="preserve"> stack;  </w:t>
      </w:r>
      <w:proofErr w:type="spellStart"/>
      <w:r>
        <w:rPr>
          <w:sz w:val="24"/>
        </w:rPr>
        <w:t>stack.top</w:t>
      </w:r>
      <w:proofErr w:type="spellEnd"/>
      <w:r>
        <w:rPr>
          <w:sz w:val="24"/>
        </w:rPr>
        <w:t xml:space="preserve">= -1; </w:t>
      </w:r>
      <w:proofErr w:type="spellStart"/>
      <w:r>
        <w:rPr>
          <w:sz w:val="24"/>
        </w:rPr>
        <w:t>lklist</w:t>
      </w:r>
      <w:proofErr w:type="spellEnd"/>
      <w:r>
        <w:rPr>
          <w:sz w:val="24"/>
        </w:rPr>
        <w:t xml:space="preserve"> *p;</w:t>
      </w:r>
    </w:p>
    <w:p w:rsidR="0040273E" w:rsidRDefault="0040273E" w:rsidP="0040273E">
      <w:pPr>
        <w:widowControl/>
        <w:snapToGrid w:val="0"/>
        <w:spacing w:line="360" w:lineRule="exact"/>
        <w:ind w:firstLineChars="194" w:firstLine="466"/>
        <w:rPr>
          <w:sz w:val="24"/>
        </w:rPr>
      </w:pPr>
      <w:r>
        <w:rPr>
          <w:sz w:val="24"/>
        </w:rPr>
        <w:t xml:space="preserve">  </w:t>
      </w:r>
      <w:proofErr w:type="gramStart"/>
      <w:r>
        <w:rPr>
          <w:sz w:val="24"/>
        </w:rPr>
        <w:t>for(</w:t>
      </w:r>
      <w:proofErr w:type="gramEnd"/>
      <w:r>
        <w:rPr>
          <w:sz w:val="24"/>
        </w:rPr>
        <w:t>p=</w:t>
      </w:r>
      <w:proofErr w:type="spellStart"/>
      <w:r>
        <w:rPr>
          <w:sz w:val="24"/>
        </w:rPr>
        <w:t>head;p</w:t>
      </w:r>
      <w:proofErr w:type="spellEnd"/>
      <w:r>
        <w:rPr>
          <w:sz w:val="24"/>
        </w:rPr>
        <w:t>!=0;p=p-&gt;next) {</w:t>
      </w:r>
      <w:proofErr w:type="spellStart"/>
      <w:r>
        <w:rPr>
          <w:sz w:val="24"/>
        </w:rPr>
        <w:t>stack.top</w:t>
      </w:r>
      <w:proofErr w:type="spellEnd"/>
      <w:r>
        <w:rPr>
          <w:sz w:val="24"/>
        </w:rPr>
        <w:t xml:space="preserve">++; </w:t>
      </w:r>
      <w:proofErr w:type="spellStart"/>
      <w:r>
        <w:rPr>
          <w:sz w:val="24"/>
        </w:rPr>
        <w:t>stack.s</w:t>
      </w:r>
      <w:proofErr w:type="spellEnd"/>
      <w:r>
        <w:rPr>
          <w:sz w:val="24"/>
        </w:rPr>
        <w:t>[</w:t>
      </w:r>
      <w:proofErr w:type="spellStart"/>
      <w:r>
        <w:rPr>
          <w:sz w:val="24"/>
        </w:rPr>
        <w:t>stack.top</w:t>
      </w:r>
      <w:proofErr w:type="spellEnd"/>
      <w:r>
        <w:rPr>
          <w:sz w:val="24"/>
        </w:rPr>
        <w:t>]=p-&gt;data;}</w:t>
      </w:r>
    </w:p>
    <w:p w:rsidR="0040273E" w:rsidRDefault="0040273E" w:rsidP="0040273E">
      <w:pPr>
        <w:widowControl/>
        <w:snapToGrid w:val="0"/>
        <w:spacing w:line="360" w:lineRule="exact"/>
        <w:ind w:firstLineChars="194" w:firstLine="466"/>
        <w:rPr>
          <w:sz w:val="24"/>
        </w:rPr>
      </w:pPr>
      <w:r>
        <w:rPr>
          <w:sz w:val="24"/>
        </w:rPr>
        <w:t xml:space="preserve">  </w:t>
      </w:r>
      <w:proofErr w:type="gramStart"/>
      <w:r>
        <w:rPr>
          <w:sz w:val="24"/>
        </w:rPr>
        <w:t>for(</w:t>
      </w:r>
      <w:proofErr w:type="gramEnd"/>
      <w:r>
        <w:rPr>
          <w:sz w:val="24"/>
        </w:rPr>
        <w:t>p=</w:t>
      </w:r>
      <w:proofErr w:type="spellStart"/>
      <w:r>
        <w:rPr>
          <w:sz w:val="24"/>
        </w:rPr>
        <w:t>head;p</w:t>
      </w:r>
      <w:proofErr w:type="spellEnd"/>
      <w:r>
        <w:rPr>
          <w:sz w:val="24"/>
        </w:rPr>
        <w:t>!=0;p=p-&gt;next) if (p-&gt;data==</w:t>
      </w:r>
      <w:proofErr w:type="spellStart"/>
      <w:r>
        <w:rPr>
          <w:sz w:val="24"/>
        </w:rPr>
        <w:t>stack.s</w:t>
      </w:r>
      <w:proofErr w:type="spellEnd"/>
      <w:r>
        <w:rPr>
          <w:sz w:val="24"/>
        </w:rPr>
        <w:t>[</w:t>
      </w:r>
      <w:proofErr w:type="spellStart"/>
      <w:r>
        <w:rPr>
          <w:sz w:val="24"/>
        </w:rPr>
        <w:t>stack.top</w:t>
      </w:r>
      <w:proofErr w:type="spellEnd"/>
      <w:r>
        <w:rPr>
          <w:sz w:val="24"/>
        </w:rPr>
        <w:t xml:space="preserve">]) </w:t>
      </w:r>
      <w:proofErr w:type="spellStart"/>
      <w:r>
        <w:rPr>
          <w:sz w:val="24"/>
        </w:rPr>
        <w:t>stack.top</w:t>
      </w:r>
      <w:proofErr w:type="spellEnd"/>
      <w:r>
        <w:rPr>
          <w:sz w:val="24"/>
        </w:rPr>
        <w:t>=stack.top-1; else return(0);</w:t>
      </w:r>
    </w:p>
    <w:p w:rsidR="0040273E" w:rsidRDefault="0040273E" w:rsidP="0040273E">
      <w:pPr>
        <w:widowControl/>
        <w:snapToGrid w:val="0"/>
        <w:spacing w:line="360" w:lineRule="exact"/>
        <w:ind w:firstLineChars="194" w:firstLine="466"/>
        <w:rPr>
          <w:sz w:val="24"/>
        </w:rPr>
      </w:pPr>
      <w:r>
        <w:rPr>
          <w:sz w:val="24"/>
        </w:rPr>
        <w:t xml:space="preserve">  </w:t>
      </w:r>
      <w:proofErr w:type="gramStart"/>
      <w:r>
        <w:rPr>
          <w:sz w:val="24"/>
        </w:rPr>
        <w:t>return(</w:t>
      </w:r>
      <w:proofErr w:type="gramEnd"/>
      <w:r>
        <w:rPr>
          <w:sz w:val="24"/>
        </w:rPr>
        <w:t>1);</w:t>
      </w:r>
    </w:p>
    <w:p w:rsidR="0040273E" w:rsidRDefault="0040273E" w:rsidP="0040273E">
      <w:pPr>
        <w:widowControl/>
        <w:snapToGrid w:val="0"/>
        <w:spacing w:line="360" w:lineRule="exact"/>
        <w:ind w:firstLineChars="194" w:firstLine="466"/>
        <w:rPr>
          <w:sz w:val="24"/>
        </w:rPr>
      </w:pPr>
      <w:r>
        <w:rPr>
          <w:sz w:val="24"/>
        </w:rPr>
        <w:t>}</w:t>
      </w:r>
    </w:p>
    <w:p w:rsidR="0040273E" w:rsidRDefault="0040273E" w:rsidP="0040273E">
      <w:pPr>
        <w:widowControl/>
        <w:numPr>
          <w:ilvl w:val="0"/>
          <w:numId w:val="6"/>
        </w:numPr>
        <w:snapToGrid w:val="0"/>
        <w:spacing w:line="360" w:lineRule="exact"/>
        <w:rPr>
          <w:sz w:val="24"/>
        </w:rPr>
      </w:pPr>
      <w:r>
        <w:rPr>
          <w:sz w:val="24"/>
        </w:rPr>
        <w:t>2.</w:t>
      </w:r>
      <w:r>
        <w:rPr>
          <w:sz w:val="14"/>
        </w:rPr>
        <w:t xml:space="preserve">        </w:t>
      </w:r>
      <w:r>
        <w:rPr>
          <w:rFonts w:hint="eastAsia"/>
          <w:sz w:val="24"/>
        </w:rPr>
        <w:t>设计在链式存储结构上建立一棵二叉树的算法。</w:t>
      </w:r>
    </w:p>
    <w:p w:rsidR="0040273E" w:rsidRDefault="0040273E" w:rsidP="0040273E">
      <w:pPr>
        <w:widowControl/>
        <w:snapToGrid w:val="0"/>
        <w:spacing w:line="360" w:lineRule="exact"/>
        <w:ind w:firstLineChars="194" w:firstLine="466"/>
        <w:rPr>
          <w:sz w:val="24"/>
        </w:rPr>
      </w:pPr>
      <w:proofErr w:type="spellStart"/>
      <w:proofErr w:type="gramStart"/>
      <w:r>
        <w:rPr>
          <w:sz w:val="24"/>
        </w:rPr>
        <w:t>typedef</w:t>
      </w:r>
      <w:proofErr w:type="spellEnd"/>
      <w:proofErr w:type="gramEnd"/>
      <w:r>
        <w:rPr>
          <w:sz w:val="24"/>
        </w:rPr>
        <w:t xml:space="preserve"> char </w:t>
      </w:r>
      <w:proofErr w:type="spellStart"/>
      <w:r>
        <w:rPr>
          <w:sz w:val="24"/>
        </w:rPr>
        <w:t>datatype</w:t>
      </w:r>
      <w:proofErr w:type="spellEnd"/>
      <w:r>
        <w:rPr>
          <w:sz w:val="24"/>
        </w:rPr>
        <w:t>;</w:t>
      </w:r>
    </w:p>
    <w:p w:rsidR="0040273E" w:rsidRDefault="0040273E" w:rsidP="0040273E">
      <w:pPr>
        <w:widowControl/>
        <w:snapToGrid w:val="0"/>
        <w:spacing w:line="360" w:lineRule="exact"/>
        <w:ind w:firstLineChars="194" w:firstLine="466"/>
        <w:rPr>
          <w:sz w:val="24"/>
        </w:rPr>
      </w:pPr>
      <w:proofErr w:type="spellStart"/>
      <w:proofErr w:type="gramStart"/>
      <w:r>
        <w:rPr>
          <w:sz w:val="24"/>
        </w:rPr>
        <w:t>typedef</w:t>
      </w:r>
      <w:proofErr w:type="spellEnd"/>
      <w:proofErr w:type="gramEnd"/>
      <w:r>
        <w:rPr>
          <w:sz w:val="24"/>
        </w:rPr>
        <w:t xml:space="preserve"> </w:t>
      </w:r>
      <w:proofErr w:type="spellStart"/>
      <w:r>
        <w:rPr>
          <w:sz w:val="24"/>
        </w:rPr>
        <w:t>struct</w:t>
      </w:r>
      <w:proofErr w:type="spellEnd"/>
      <w:r>
        <w:rPr>
          <w:sz w:val="24"/>
        </w:rPr>
        <w:t xml:space="preserve"> node {</w:t>
      </w:r>
      <w:proofErr w:type="spellStart"/>
      <w:r>
        <w:rPr>
          <w:sz w:val="24"/>
        </w:rPr>
        <w:t>datatype</w:t>
      </w:r>
      <w:proofErr w:type="spellEnd"/>
      <w:r>
        <w:rPr>
          <w:sz w:val="24"/>
        </w:rPr>
        <w:t xml:space="preserve"> data; </w:t>
      </w:r>
      <w:proofErr w:type="spellStart"/>
      <w:r>
        <w:rPr>
          <w:sz w:val="24"/>
        </w:rPr>
        <w:t>struct</w:t>
      </w:r>
      <w:proofErr w:type="spellEnd"/>
      <w:r>
        <w:rPr>
          <w:sz w:val="24"/>
        </w:rPr>
        <w:t xml:space="preserve"> node *</w:t>
      </w:r>
      <w:proofErr w:type="spellStart"/>
      <w:r>
        <w:rPr>
          <w:sz w:val="24"/>
        </w:rPr>
        <w:t>lchild</w:t>
      </w:r>
      <w:proofErr w:type="spellEnd"/>
      <w:r>
        <w:rPr>
          <w:sz w:val="24"/>
        </w:rPr>
        <w:t>,*</w:t>
      </w:r>
      <w:proofErr w:type="spellStart"/>
      <w:r>
        <w:rPr>
          <w:sz w:val="24"/>
        </w:rPr>
        <w:t>rchild</w:t>
      </w:r>
      <w:proofErr w:type="spellEnd"/>
      <w:r>
        <w:rPr>
          <w:sz w:val="24"/>
        </w:rPr>
        <w:t xml:space="preserve">;} </w:t>
      </w:r>
      <w:proofErr w:type="spellStart"/>
      <w:r>
        <w:rPr>
          <w:sz w:val="24"/>
        </w:rPr>
        <w:t>bitree</w:t>
      </w:r>
      <w:proofErr w:type="spellEnd"/>
      <w:r>
        <w:rPr>
          <w:sz w:val="24"/>
        </w:rPr>
        <w:t>;</w:t>
      </w:r>
    </w:p>
    <w:p w:rsidR="0040273E" w:rsidRDefault="0040273E" w:rsidP="0040273E">
      <w:pPr>
        <w:widowControl/>
        <w:snapToGrid w:val="0"/>
        <w:spacing w:line="360" w:lineRule="exact"/>
        <w:ind w:firstLineChars="194" w:firstLine="466"/>
        <w:rPr>
          <w:sz w:val="24"/>
        </w:rPr>
      </w:pPr>
      <w:proofErr w:type="gramStart"/>
      <w:r>
        <w:rPr>
          <w:sz w:val="24"/>
        </w:rPr>
        <w:t>void</w:t>
      </w:r>
      <w:proofErr w:type="gramEnd"/>
      <w:r>
        <w:rPr>
          <w:sz w:val="24"/>
        </w:rPr>
        <w:t xml:space="preserve"> </w:t>
      </w:r>
      <w:proofErr w:type="spellStart"/>
      <w:r>
        <w:rPr>
          <w:sz w:val="24"/>
        </w:rPr>
        <w:t>createbitree</w:t>
      </w:r>
      <w:proofErr w:type="spellEnd"/>
      <w:r>
        <w:rPr>
          <w:sz w:val="24"/>
        </w:rPr>
        <w:t>(</w:t>
      </w:r>
      <w:proofErr w:type="spellStart"/>
      <w:r>
        <w:rPr>
          <w:sz w:val="24"/>
        </w:rPr>
        <w:t>bitree</w:t>
      </w:r>
      <w:proofErr w:type="spellEnd"/>
      <w:r>
        <w:rPr>
          <w:sz w:val="24"/>
        </w:rPr>
        <w:t xml:space="preserve"> *&amp;</w:t>
      </w:r>
      <w:proofErr w:type="spellStart"/>
      <w:r>
        <w:rPr>
          <w:sz w:val="24"/>
        </w:rPr>
        <w:t>bt</w:t>
      </w:r>
      <w:proofErr w:type="spellEnd"/>
      <w:r>
        <w:rPr>
          <w:sz w:val="24"/>
        </w:rPr>
        <w:t>)</w:t>
      </w:r>
    </w:p>
    <w:p w:rsidR="0040273E" w:rsidRDefault="0040273E" w:rsidP="0040273E">
      <w:pPr>
        <w:widowControl/>
        <w:snapToGrid w:val="0"/>
        <w:spacing w:line="360" w:lineRule="exact"/>
        <w:ind w:firstLineChars="194" w:firstLine="466"/>
        <w:rPr>
          <w:sz w:val="24"/>
        </w:rPr>
      </w:pPr>
      <w:r>
        <w:rPr>
          <w:sz w:val="24"/>
        </w:rPr>
        <w:lastRenderedPageBreak/>
        <w:t>{</w:t>
      </w:r>
    </w:p>
    <w:p w:rsidR="0040273E" w:rsidRDefault="0040273E" w:rsidP="0040273E">
      <w:pPr>
        <w:widowControl/>
        <w:snapToGrid w:val="0"/>
        <w:spacing w:line="360" w:lineRule="exact"/>
        <w:ind w:firstLineChars="194" w:firstLine="466"/>
        <w:rPr>
          <w:sz w:val="24"/>
        </w:rPr>
      </w:pPr>
      <w:r>
        <w:rPr>
          <w:sz w:val="24"/>
        </w:rPr>
        <w:t xml:space="preserve">  </w:t>
      </w:r>
      <w:proofErr w:type="gramStart"/>
      <w:r>
        <w:rPr>
          <w:sz w:val="24"/>
        </w:rPr>
        <w:t>char</w:t>
      </w:r>
      <w:proofErr w:type="gramEnd"/>
      <w:r>
        <w:rPr>
          <w:sz w:val="24"/>
        </w:rPr>
        <w:t xml:space="preserve"> </w:t>
      </w:r>
      <w:proofErr w:type="spellStart"/>
      <w:r>
        <w:rPr>
          <w:sz w:val="24"/>
        </w:rPr>
        <w:t>ch</w:t>
      </w:r>
      <w:proofErr w:type="spellEnd"/>
      <w:r>
        <w:rPr>
          <w:sz w:val="24"/>
        </w:rPr>
        <w:t xml:space="preserve">; </w:t>
      </w:r>
      <w:proofErr w:type="spellStart"/>
      <w:r>
        <w:rPr>
          <w:sz w:val="24"/>
        </w:rPr>
        <w:t>scanf</w:t>
      </w:r>
      <w:proofErr w:type="spellEnd"/>
      <w:r>
        <w:rPr>
          <w:sz w:val="24"/>
        </w:rPr>
        <w:t>("%</w:t>
      </w:r>
      <w:proofErr w:type="spellStart"/>
      <w:r>
        <w:rPr>
          <w:sz w:val="24"/>
        </w:rPr>
        <w:t>c",&amp;ch</w:t>
      </w:r>
      <w:proofErr w:type="spellEnd"/>
      <w:r>
        <w:rPr>
          <w:sz w:val="24"/>
        </w:rPr>
        <w:t>);</w:t>
      </w:r>
    </w:p>
    <w:p w:rsidR="0040273E" w:rsidRDefault="0040273E" w:rsidP="0040273E">
      <w:pPr>
        <w:widowControl/>
        <w:snapToGrid w:val="0"/>
        <w:spacing w:line="360" w:lineRule="exact"/>
        <w:ind w:firstLineChars="194" w:firstLine="466"/>
        <w:rPr>
          <w:sz w:val="24"/>
        </w:rPr>
      </w:pPr>
      <w:r>
        <w:rPr>
          <w:sz w:val="24"/>
        </w:rPr>
        <w:t xml:space="preserve">  </w:t>
      </w:r>
      <w:proofErr w:type="gramStart"/>
      <w:r>
        <w:rPr>
          <w:sz w:val="24"/>
        </w:rPr>
        <w:t>if(</w:t>
      </w:r>
      <w:proofErr w:type="spellStart"/>
      <w:proofErr w:type="gramEnd"/>
      <w:r>
        <w:rPr>
          <w:sz w:val="24"/>
        </w:rPr>
        <w:t>ch</w:t>
      </w:r>
      <w:proofErr w:type="spellEnd"/>
      <w:r>
        <w:rPr>
          <w:sz w:val="24"/>
        </w:rPr>
        <w:t>=='#') {</w:t>
      </w:r>
      <w:proofErr w:type="spellStart"/>
      <w:r>
        <w:rPr>
          <w:sz w:val="24"/>
        </w:rPr>
        <w:t>bt</w:t>
      </w:r>
      <w:proofErr w:type="spellEnd"/>
      <w:r>
        <w:rPr>
          <w:sz w:val="24"/>
        </w:rPr>
        <w:t>=0; return;}</w:t>
      </w:r>
    </w:p>
    <w:p w:rsidR="0040273E" w:rsidRDefault="0040273E" w:rsidP="0040273E">
      <w:pPr>
        <w:widowControl/>
        <w:snapToGrid w:val="0"/>
        <w:spacing w:line="360" w:lineRule="exact"/>
        <w:ind w:firstLineChars="291" w:firstLine="698"/>
        <w:rPr>
          <w:sz w:val="24"/>
        </w:rPr>
      </w:pPr>
      <w:proofErr w:type="spellStart"/>
      <w:proofErr w:type="gramStart"/>
      <w:r>
        <w:rPr>
          <w:sz w:val="24"/>
        </w:rPr>
        <w:t>bt</w:t>
      </w:r>
      <w:proofErr w:type="spellEnd"/>
      <w:proofErr w:type="gramEnd"/>
      <w:r>
        <w:rPr>
          <w:sz w:val="24"/>
        </w:rPr>
        <w:t>=(</w:t>
      </w:r>
      <w:proofErr w:type="spellStart"/>
      <w:r>
        <w:rPr>
          <w:sz w:val="24"/>
        </w:rPr>
        <w:t>bitree</w:t>
      </w:r>
      <w:proofErr w:type="spellEnd"/>
      <w:r>
        <w:rPr>
          <w:sz w:val="24"/>
        </w:rPr>
        <w:t>*)</w:t>
      </w:r>
      <w:proofErr w:type="spellStart"/>
      <w:r>
        <w:rPr>
          <w:sz w:val="24"/>
        </w:rPr>
        <w:t>malloc</w:t>
      </w:r>
      <w:proofErr w:type="spellEnd"/>
      <w:r>
        <w:rPr>
          <w:sz w:val="24"/>
        </w:rPr>
        <w:t>(</w:t>
      </w:r>
      <w:proofErr w:type="spellStart"/>
      <w:r>
        <w:rPr>
          <w:sz w:val="24"/>
        </w:rPr>
        <w:t>sizeof</w:t>
      </w:r>
      <w:proofErr w:type="spellEnd"/>
      <w:r>
        <w:rPr>
          <w:sz w:val="24"/>
        </w:rPr>
        <w:t>(</w:t>
      </w:r>
      <w:proofErr w:type="spellStart"/>
      <w:r>
        <w:rPr>
          <w:sz w:val="24"/>
        </w:rPr>
        <w:t>bitree</w:t>
      </w:r>
      <w:proofErr w:type="spellEnd"/>
      <w:r>
        <w:rPr>
          <w:sz w:val="24"/>
        </w:rPr>
        <w:t xml:space="preserve">)); </w:t>
      </w:r>
      <w:proofErr w:type="spellStart"/>
      <w:r>
        <w:rPr>
          <w:sz w:val="24"/>
        </w:rPr>
        <w:t>bt</w:t>
      </w:r>
      <w:proofErr w:type="spellEnd"/>
      <w:r>
        <w:rPr>
          <w:sz w:val="24"/>
        </w:rPr>
        <w:t>-&gt;data=</w:t>
      </w:r>
      <w:proofErr w:type="spellStart"/>
      <w:r>
        <w:rPr>
          <w:sz w:val="24"/>
        </w:rPr>
        <w:t>ch</w:t>
      </w:r>
      <w:proofErr w:type="spellEnd"/>
      <w:r>
        <w:rPr>
          <w:sz w:val="24"/>
        </w:rPr>
        <w:t>;</w:t>
      </w:r>
    </w:p>
    <w:p w:rsidR="0040273E" w:rsidRDefault="0040273E" w:rsidP="0040273E">
      <w:pPr>
        <w:widowControl/>
        <w:snapToGrid w:val="0"/>
        <w:spacing w:line="360" w:lineRule="exact"/>
        <w:ind w:firstLineChars="291" w:firstLine="698"/>
        <w:rPr>
          <w:sz w:val="24"/>
        </w:rPr>
      </w:pPr>
      <w:proofErr w:type="spellStart"/>
      <w:proofErr w:type="gramStart"/>
      <w:r>
        <w:rPr>
          <w:sz w:val="24"/>
        </w:rPr>
        <w:t>createbitree</w:t>
      </w:r>
      <w:proofErr w:type="spellEnd"/>
      <w:r>
        <w:rPr>
          <w:sz w:val="24"/>
        </w:rPr>
        <w:t>(</w:t>
      </w:r>
      <w:proofErr w:type="spellStart"/>
      <w:proofErr w:type="gramEnd"/>
      <w:r>
        <w:rPr>
          <w:sz w:val="24"/>
        </w:rPr>
        <w:t>bt</w:t>
      </w:r>
      <w:proofErr w:type="spellEnd"/>
      <w:r>
        <w:rPr>
          <w:sz w:val="24"/>
        </w:rPr>
        <w:t>-&gt;</w:t>
      </w:r>
      <w:proofErr w:type="spellStart"/>
      <w:r>
        <w:rPr>
          <w:sz w:val="24"/>
        </w:rPr>
        <w:t>lchild</w:t>
      </w:r>
      <w:proofErr w:type="spellEnd"/>
      <w:r>
        <w:rPr>
          <w:sz w:val="24"/>
        </w:rPr>
        <w:t xml:space="preserve">); </w:t>
      </w:r>
      <w:proofErr w:type="spellStart"/>
      <w:r>
        <w:rPr>
          <w:sz w:val="24"/>
        </w:rPr>
        <w:t>createbitree</w:t>
      </w:r>
      <w:proofErr w:type="spellEnd"/>
      <w:r>
        <w:rPr>
          <w:sz w:val="24"/>
        </w:rPr>
        <w:t>(</w:t>
      </w:r>
      <w:proofErr w:type="spellStart"/>
      <w:r>
        <w:rPr>
          <w:sz w:val="24"/>
        </w:rPr>
        <w:t>bt</w:t>
      </w:r>
      <w:proofErr w:type="spellEnd"/>
      <w:r>
        <w:rPr>
          <w:sz w:val="24"/>
        </w:rPr>
        <w:t>-&gt;</w:t>
      </w:r>
      <w:proofErr w:type="spellStart"/>
      <w:r>
        <w:rPr>
          <w:sz w:val="24"/>
        </w:rPr>
        <w:t>rchild</w:t>
      </w:r>
      <w:proofErr w:type="spellEnd"/>
      <w:r>
        <w:rPr>
          <w:sz w:val="24"/>
        </w:rPr>
        <w:t>);</w:t>
      </w:r>
    </w:p>
    <w:p w:rsidR="0040273E" w:rsidRDefault="0040273E" w:rsidP="0040273E">
      <w:pPr>
        <w:widowControl/>
        <w:snapToGrid w:val="0"/>
        <w:spacing w:line="360" w:lineRule="exact"/>
        <w:ind w:firstLineChars="194" w:firstLine="466"/>
        <w:rPr>
          <w:sz w:val="24"/>
        </w:rPr>
      </w:pPr>
      <w:r>
        <w:rPr>
          <w:sz w:val="24"/>
        </w:rPr>
        <w:t>}</w:t>
      </w:r>
    </w:p>
    <w:p w:rsidR="0040273E" w:rsidRDefault="0040273E" w:rsidP="0040273E">
      <w:pPr>
        <w:widowControl/>
        <w:numPr>
          <w:ilvl w:val="0"/>
          <w:numId w:val="6"/>
        </w:numPr>
        <w:snapToGrid w:val="0"/>
        <w:spacing w:line="360" w:lineRule="exact"/>
        <w:rPr>
          <w:sz w:val="24"/>
        </w:rPr>
      </w:pPr>
      <w:r>
        <w:rPr>
          <w:sz w:val="24"/>
        </w:rPr>
        <w:t>3.</w:t>
      </w:r>
      <w:r>
        <w:rPr>
          <w:sz w:val="14"/>
        </w:rPr>
        <w:t xml:space="preserve">        </w:t>
      </w:r>
      <w:r>
        <w:rPr>
          <w:rFonts w:hint="eastAsia"/>
          <w:sz w:val="24"/>
        </w:rPr>
        <w:t>设计判断一棵二叉树是否</w:t>
      </w:r>
      <w:proofErr w:type="gramStart"/>
      <w:r>
        <w:rPr>
          <w:rFonts w:hint="eastAsia"/>
          <w:sz w:val="24"/>
        </w:rPr>
        <w:t>是二叉排序</w:t>
      </w:r>
      <w:proofErr w:type="gramEnd"/>
      <w:r>
        <w:rPr>
          <w:rFonts w:hint="eastAsia"/>
          <w:sz w:val="24"/>
        </w:rPr>
        <w:t>树的算法。</w:t>
      </w:r>
    </w:p>
    <w:p w:rsidR="0040273E" w:rsidRDefault="0040273E" w:rsidP="0040273E">
      <w:pPr>
        <w:widowControl/>
        <w:snapToGrid w:val="0"/>
        <w:spacing w:line="360" w:lineRule="exact"/>
        <w:ind w:firstLineChars="194" w:firstLine="466"/>
        <w:rPr>
          <w:sz w:val="24"/>
        </w:rPr>
      </w:pPr>
      <w:proofErr w:type="spellStart"/>
      <w:proofErr w:type="gramStart"/>
      <w:r>
        <w:rPr>
          <w:sz w:val="24"/>
        </w:rPr>
        <w:t>int</w:t>
      </w:r>
      <w:proofErr w:type="spellEnd"/>
      <w:proofErr w:type="gramEnd"/>
      <w:r>
        <w:rPr>
          <w:sz w:val="24"/>
        </w:rPr>
        <w:t xml:space="preserve"> </w:t>
      </w:r>
      <w:proofErr w:type="spellStart"/>
      <w:r>
        <w:rPr>
          <w:sz w:val="24"/>
        </w:rPr>
        <w:t>minnum</w:t>
      </w:r>
      <w:proofErr w:type="spellEnd"/>
      <w:r>
        <w:rPr>
          <w:sz w:val="24"/>
        </w:rPr>
        <w:t>=-32768,flag=1;</w:t>
      </w:r>
    </w:p>
    <w:p w:rsidR="0040273E" w:rsidRDefault="0040273E" w:rsidP="0040273E">
      <w:pPr>
        <w:widowControl/>
        <w:snapToGrid w:val="0"/>
        <w:spacing w:line="360" w:lineRule="exact"/>
        <w:ind w:firstLineChars="194" w:firstLine="466"/>
        <w:rPr>
          <w:sz w:val="24"/>
        </w:rPr>
      </w:pPr>
      <w:proofErr w:type="spellStart"/>
      <w:proofErr w:type="gramStart"/>
      <w:r>
        <w:rPr>
          <w:sz w:val="24"/>
        </w:rPr>
        <w:t>typedef</w:t>
      </w:r>
      <w:proofErr w:type="spellEnd"/>
      <w:proofErr w:type="gramEnd"/>
      <w:r>
        <w:rPr>
          <w:sz w:val="24"/>
        </w:rPr>
        <w:t xml:space="preserve"> </w:t>
      </w:r>
      <w:proofErr w:type="spellStart"/>
      <w:r>
        <w:rPr>
          <w:sz w:val="24"/>
        </w:rPr>
        <w:t>struct</w:t>
      </w:r>
      <w:proofErr w:type="spellEnd"/>
      <w:r>
        <w:rPr>
          <w:sz w:val="24"/>
        </w:rPr>
        <w:t xml:space="preserve"> node{</w:t>
      </w:r>
      <w:proofErr w:type="spellStart"/>
      <w:r>
        <w:rPr>
          <w:sz w:val="24"/>
        </w:rPr>
        <w:t>int</w:t>
      </w:r>
      <w:proofErr w:type="spellEnd"/>
      <w:r>
        <w:rPr>
          <w:sz w:val="24"/>
        </w:rPr>
        <w:t xml:space="preserve"> key; </w:t>
      </w:r>
      <w:proofErr w:type="spellStart"/>
      <w:r>
        <w:rPr>
          <w:sz w:val="24"/>
        </w:rPr>
        <w:t>struct</w:t>
      </w:r>
      <w:proofErr w:type="spellEnd"/>
      <w:r>
        <w:rPr>
          <w:sz w:val="24"/>
        </w:rPr>
        <w:t xml:space="preserve"> node *</w:t>
      </w:r>
      <w:proofErr w:type="spellStart"/>
      <w:r>
        <w:rPr>
          <w:sz w:val="24"/>
        </w:rPr>
        <w:t>lchild</w:t>
      </w:r>
      <w:proofErr w:type="spellEnd"/>
      <w:r>
        <w:rPr>
          <w:sz w:val="24"/>
        </w:rPr>
        <w:t>,*</w:t>
      </w:r>
      <w:proofErr w:type="spellStart"/>
      <w:r>
        <w:rPr>
          <w:sz w:val="24"/>
        </w:rPr>
        <w:t>rchild</w:t>
      </w:r>
      <w:proofErr w:type="spellEnd"/>
      <w:r>
        <w:rPr>
          <w:sz w:val="24"/>
        </w:rPr>
        <w:t>;}</w:t>
      </w:r>
      <w:proofErr w:type="spellStart"/>
      <w:r>
        <w:rPr>
          <w:sz w:val="24"/>
        </w:rPr>
        <w:t>bitree</w:t>
      </w:r>
      <w:proofErr w:type="spellEnd"/>
      <w:r>
        <w:rPr>
          <w:sz w:val="24"/>
        </w:rPr>
        <w:t>;</w:t>
      </w:r>
    </w:p>
    <w:p w:rsidR="0040273E" w:rsidRDefault="0040273E" w:rsidP="0040273E">
      <w:pPr>
        <w:widowControl/>
        <w:snapToGrid w:val="0"/>
        <w:spacing w:line="360" w:lineRule="exact"/>
        <w:ind w:firstLineChars="194" w:firstLine="466"/>
        <w:rPr>
          <w:sz w:val="24"/>
        </w:rPr>
      </w:pPr>
      <w:proofErr w:type="gramStart"/>
      <w:r>
        <w:rPr>
          <w:sz w:val="24"/>
        </w:rPr>
        <w:t>void</w:t>
      </w:r>
      <w:proofErr w:type="gramEnd"/>
      <w:r>
        <w:rPr>
          <w:sz w:val="24"/>
        </w:rPr>
        <w:t xml:space="preserve"> </w:t>
      </w:r>
      <w:proofErr w:type="spellStart"/>
      <w:r>
        <w:rPr>
          <w:sz w:val="24"/>
        </w:rPr>
        <w:t>inorder</w:t>
      </w:r>
      <w:proofErr w:type="spellEnd"/>
      <w:r>
        <w:rPr>
          <w:sz w:val="24"/>
        </w:rPr>
        <w:t>(</w:t>
      </w:r>
      <w:proofErr w:type="spellStart"/>
      <w:r>
        <w:rPr>
          <w:sz w:val="24"/>
        </w:rPr>
        <w:t>bitree</w:t>
      </w:r>
      <w:proofErr w:type="spellEnd"/>
      <w:r>
        <w:rPr>
          <w:sz w:val="24"/>
        </w:rPr>
        <w:t xml:space="preserve"> *</w:t>
      </w:r>
      <w:proofErr w:type="spellStart"/>
      <w:r>
        <w:rPr>
          <w:sz w:val="24"/>
        </w:rPr>
        <w:t>bt</w:t>
      </w:r>
      <w:proofErr w:type="spellEnd"/>
      <w:r>
        <w:rPr>
          <w:sz w:val="24"/>
        </w:rPr>
        <w:t>)</w:t>
      </w:r>
    </w:p>
    <w:p w:rsidR="0040273E" w:rsidRDefault="0040273E" w:rsidP="0040273E">
      <w:pPr>
        <w:widowControl/>
        <w:snapToGrid w:val="0"/>
        <w:spacing w:line="360" w:lineRule="exact"/>
        <w:ind w:firstLineChars="194" w:firstLine="466"/>
        <w:rPr>
          <w:sz w:val="24"/>
        </w:rPr>
      </w:pPr>
      <w:r>
        <w:rPr>
          <w:sz w:val="24"/>
        </w:rPr>
        <w:t>{</w:t>
      </w:r>
    </w:p>
    <w:p w:rsidR="0040273E" w:rsidRDefault="0040273E" w:rsidP="0040273E">
      <w:pPr>
        <w:widowControl/>
        <w:snapToGrid w:val="0"/>
        <w:spacing w:line="360" w:lineRule="exact"/>
        <w:ind w:firstLineChars="194" w:firstLine="466"/>
        <w:rPr>
          <w:sz w:val="24"/>
        </w:rPr>
      </w:pPr>
      <w:r>
        <w:rPr>
          <w:sz w:val="24"/>
        </w:rPr>
        <w:t xml:space="preserve">  </w:t>
      </w:r>
      <w:proofErr w:type="gramStart"/>
      <w:r>
        <w:rPr>
          <w:sz w:val="24"/>
        </w:rPr>
        <w:t>if</w:t>
      </w:r>
      <w:proofErr w:type="gramEnd"/>
      <w:r>
        <w:rPr>
          <w:sz w:val="24"/>
        </w:rPr>
        <w:t xml:space="preserve"> (</w:t>
      </w:r>
      <w:proofErr w:type="spellStart"/>
      <w:r>
        <w:rPr>
          <w:sz w:val="24"/>
        </w:rPr>
        <w:t>bt</w:t>
      </w:r>
      <w:proofErr w:type="spellEnd"/>
      <w:r>
        <w:rPr>
          <w:sz w:val="24"/>
        </w:rPr>
        <w:t>!=0)</w:t>
      </w:r>
    </w:p>
    <w:p w:rsidR="0040273E" w:rsidRDefault="0040273E" w:rsidP="0040273E">
      <w:pPr>
        <w:widowControl/>
        <w:snapToGrid w:val="0"/>
        <w:spacing w:line="360" w:lineRule="exact"/>
        <w:ind w:firstLineChars="194" w:firstLine="466"/>
        <w:rPr>
          <w:sz w:val="24"/>
        </w:rPr>
      </w:pPr>
      <w:r>
        <w:rPr>
          <w:sz w:val="24"/>
        </w:rPr>
        <w:t xml:space="preserve">  {</w:t>
      </w:r>
      <w:proofErr w:type="spellStart"/>
      <w:r>
        <w:rPr>
          <w:sz w:val="24"/>
        </w:rPr>
        <w:t>inorder</w:t>
      </w:r>
      <w:proofErr w:type="spellEnd"/>
      <w:r>
        <w:rPr>
          <w:sz w:val="24"/>
        </w:rPr>
        <w:t>(</w:t>
      </w:r>
      <w:proofErr w:type="spellStart"/>
      <w:r>
        <w:rPr>
          <w:sz w:val="24"/>
        </w:rPr>
        <w:t>bt</w:t>
      </w:r>
      <w:proofErr w:type="spellEnd"/>
      <w:r>
        <w:rPr>
          <w:sz w:val="24"/>
        </w:rPr>
        <w:t>-&gt;</w:t>
      </w:r>
      <w:proofErr w:type="spellStart"/>
      <w:r>
        <w:rPr>
          <w:sz w:val="24"/>
        </w:rPr>
        <w:t>lchild</w:t>
      </w:r>
      <w:proofErr w:type="spellEnd"/>
      <w:r>
        <w:rPr>
          <w:sz w:val="24"/>
        </w:rPr>
        <w:t>); if(</w:t>
      </w:r>
      <w:proofErr w:type="spellStart"/>
      <w:r>
        <w:rPr>
          <w:sz w:val="24"/>
        </w:rPr>
        <w:t>minnum</w:t>
      </w:r>
      <w:proofErr w:type="spellEnd"/>
      <w:r>
        <w:rPr>
          <w:sz w:val="24"/>
        </w:rPr>
        <w:t>&gt;</w:t>
      </w:r>
      <w:proofErr w:type="spellStart"/>
      <w:r>
        <w:rPr>
          <w:sz w:val="24"/>
        </w:rPr>
        <w:t>bt</w:t>
      </w:r>
      <w:proofErr w:type="spellEnd"/>
      <w:r>
        <w:rPr>
          <w:sz w:val="24"/>
        </w:rPr>
        <w:t xml:space="preserve">-&gt;key)flag=0; </w:t>
      </w:r>
      <w:proofErr w:type="spellStart"/>
      <w:r>
        <w:rPr>
          <w:sz w:val="24"/>
        </w:rPr>
        <w:t>minnum</w:t>
      </w:r>
      <w:proofErr w:type="spellEnd"/>
      <w:r>
        <w:rPr>
          <w:sz w:val="24"/>
        </w:rPr>
        <w:t>=</w:t>
      </w:r>
      <w:proofErr w:type="spellStart"/>
      <w:r>
        <w:rPr>
          <w:sz w:val="24"/>
        </w:rPr>
        <w:t>bt</w:t>
      </w:r>
      <w:proofErr w:type="spellEnd"/>
      <w:r>
        <w:rPr>
          <w:sz w:val="24"/>
        </w:rPr>
        <w:t xml:space="preserve">-&gt;key; </w:t>
      </w:r>
      <w:proofErr w:type="spellStart"/>
      <w:r>
        <w:rPr>
          <w:sz w:val="24"/>
        </w:rPr>
        <w:t>inorder</w:t>
      </w:r>
      <w:proofErr w:type="spellEnd"/>
      <w:r>
        <w:rPr>
          <w:sz w:val="24"/>
        </w:rPr>
        <w:t>(</w:t>
      </w:r>
      <w:proofErr w:type="spellStart"/>
      <w:r>
        <w:rPr>
          <w:sz w:val="24"/>
        </w:rPr>
        <w:t>bt</w:t>
      </w:r>
      <w:proofErr w:type="spellEnd"/>
      <w:r>
        <w:rPr>
          <w:sz w:val="24"/>
        </w:rPr>
        <w:t>-&gt;</w:t>
      </w:r>
      <w:proofErr w:type="spellStart"/>
      <w:r>
        <w:rPr>
          <w:sz w:val="24"/>
        </w:rPr>
        <w:t>rchild</w:t>
      </w:r>
      <w:proofErr w:type="spellEnd"/>
      <w:r>
        <w:rPr>
          <w:sz w:val="24"/>
        </w:rPr>
        <w:t>);}</w:t>
      </w:r>
    </w:p>
    <w:p w:rsidR="0040273E" w:rsidRDefault="0040273E" w:rsidP="0040273E">
      <w:pPr>
        <w:widowControl/>
        <w:snapToGrid w:val="0"/>
        <w:spacing w:line="360" w:lineRule="exact"/>
        <w:ind w:firstLineChars="194" w:firstLine="466"/>
        <w:rPr>
          <w:sz w:val="24"/>
        </w:rPr>
      </w:pPr>
      <w:r>
        <w:rPr>
          <w:sz w:val="24"/>
        </w:rPr>
        <w:t>}</w:t>
      </w:r>
    </w:p>
    <w:p w:rsidR="0020029E" w:rsidRDefault="0020029E"/>
    <w:sectPr w:rsidR="0020029E" w:rsidSect="0020029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decimal"/>
      <w:lvlText w:val="%1."/>
      <w:lvlJc w:val="left"/>
      <w:pPr>
        <w:tabs>
          <w:tab w:val="num" w:pos="420"/>
        </w:tabs>
        <w:ind w:left="420" w:hanging="4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000000A"/>
    <w:multiLevelType w:val="multilevel"/>
    <w:tmpl w:val="0000000A"/>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000000E"/>
    <w:multiLevelType w:val="multilevel"/>
    <w:tmpl w:val="0000000E"/>
    <w:lvl w:ilvl="0">
      <w:start w:val="1"/>
      <w:numFmt w:val="decimal"/>
      <w:lvlText w:val="%1."/>
      <w:lvlJc w:val="left"/>
      <w:pPr>
        <w:tabs>
          <w:tab w:val="num" w:pos="420"/>
        </w:tabs>
        <w:ind w:left="420" w:hanging="4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0000001C"/>
    <w:multiLevelType w:val="multilevel"/>
    <w:tmpl w:val="0000001C"/>
    <w:lvl w:ilvl="0">
      <w:start w:val="1"/>
      <w:numFmt w:val="decimal"/>
      <w:lvlText w:val="%10."/>
      <w:lvlJc w:val="left"/>
      <w:pPr>
        <w:tabs>
          <w:tab w:val="num" w:pos="420"/>
        </w:tabs>
        <w:ind w:left="420" w:hanging="4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00000029"/>
    <w:multiLevelType w:val="multilevel"/>
    <w:tmpl w:val="00000029"/>
    <w:lvl w:ilvl="0">
      <w:start w:val="1"/>
      <w:numFmt w:val="decimal"/>
      <w:lvlText w:val="%1."/>
      <w:lvlJc w:val="left"/>
      <w:pPr>
        <w:tabs>
          <w:tab w:val="num" w:pos="420"/>
        </w:tabs>
        <w:ind w:left="420" w:hanging="4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00000046"/>
    <w:multiLevelType w:val="multilevel"/>
    <w:tmpl w:val="00000046"/>
    <w:lvl w:ilvl="0">
      <w:start w:val="1"/>
      <w:numFmt w:val="decimal"/>
      <w:lvlText w:val="%1."/>
      <w:lvlJc w:val="left"/>
      <w:pPr>
        <w:tabs>
          <w:tab w:val="num" w:pos="420"/>
        </w:tabs>
        <w:ind w:left="420" w:hanging="4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3"/>
    <w:lvlOverride w:ilvl="0">
      <w:startOverride w:val="1"/>
    </w:lvlOverride>
  </w:num>
  <w:num w:numId="2">
    <w:abstractNumId w:val="1"/>
    <w:lvlOverride w:ilvl="0">
      <w:startOverride w:val="1"/>
    </w:lvlOverride>
  </w:num>
  <w:num w:numId="3">
    <w:abstractNumId w:val="0"/>
    <w:lvlOverride w:ilvl="0">
      <w:startOverride w:val="1"/>
    </w:lvlOverride>
  </w:num>
  <w:num w:numId="4">
    <w:abstractNumId w:val="2"/>
    <w:lvlOverride w:ilvl="0">
      <w:startOverride w:val="1"/>
    </w:lvlOverride>
  </w:num>
  <w:num w:numId="5">
    <w:abstractNumId w:val="4"/>
    <w:lvlOverride w:ilvl="0">
      <w:startOverride w:val="1"/>
    </w:lvlOverride>
  </w:num>
  <w:num w:numId="6">
    <w:abstractNumId w:val="5"/>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0273E"/>
    <w:rsid w:val="0020029E"/>
    <w:rsid w:val="0040273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273E"/>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0273E"/>
    <w:rPr>
      <w:sz w:val="18"/>
      <w:szCs w:val="18"/>
    </w:rPr>
  </w:style>
  <w:style w:type="character" w:customStyle="1" w:styleId="Char">
    <w:name w:val="批注框文本 Char"/>
    <w:basedOn w:val="a0"/>
    <w:link w:val="a3"/>
    <w:uiPriority w:val="99"/>
    <w:semiHidden/>
    <w:rsid w:val="0040273E"/>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542</Words>
  <Characters>3091</Characters>
  <Application>Microsoft Office Word</Application>
  <DocSecurity>0</DocSecurity>
  <Lines>25</Lines>
  <Paragraphs>7</Paragraphs>
  <ScaleCrop>false</ScaleCrop>
  <Company/>
  <LinksUpToDate>false</LinksUpToDate>
  <CharactersWithSpaces>3626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Nay</dc:creator>
  <cp:lastModifiedBy>Nay</cp:lastModifiedBy>
  <cp:revision>1</cp:revision>
  <dcterms:created xsi:type="dcterms:W3CDTF">2010-06-30T13:32:00Z</dcterms:created>
  <dcterms:modified xsi:type="dcterms:W3CDTF">2010-06-30T13:33:00Z</dcterms:modified>
</cp:coreProperties>
</file>